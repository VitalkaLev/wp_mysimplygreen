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6F88" w14:textId="77777777" w:rsidR="00B611B7" w:rsidRDefault="007471DB">
      <w:pPr>
        <w:widowControl w:val="0"/>
        <w:spacing w:after="0" w:line="100" w:lineRule="atLeast"/>
        <w:rPr>
          <w:color w:val="595959"/>
          <w:sz w:val="18"/>
          <w:szCs w:val="18"/>
        </w:rPr>
      </w:pPr>
      <w:r>
        <w:rPr>
          <w:b/>
          <w:bCs/>
          <w:color w:val="1F3864"/>
          <w:sz w:val="36"/>
          <w:szCs w:val="40"/>
        </w:rPr>
        <w:t>Zaib Rohile</w:t>
      </w:r>
    </w:p>
    <w:p w14:paraId="7A17BF78" w14:textId="77777777" w:rsidR="00B611B7" w:rsidRPr="00562B8B" w:rsidRDefault="007471DB">
      <w:pPr>
        <w:widowControl w:val="0"/>
        <w:spacing w:after="0" w:line="100" w:lineRule="atLeast"/>
        <w:rPr>
          <w:sz w:val="20"/>
          <w:szCs w:val="20"/>
        </w:rPr>
      </w:pPr>
      <w:r w:rsidRPr="00562B8B">
        <w:rPr>
          <w:color w:val="595959"/>
          <w:sz w:val="20"/>
          <w:szCs w:val="20"/>
        </w:rPr>
        <w:t>55 Royal West Dr., Brampton, ON L6X 1P3 │ 519-992-8208 │ zaib_z@hotmail.com</w:t>
      </w:r>
    </w:p>
    <w:p w14:paraId="750E8194" w14:textId="77777777" w:rsidR="00B611B7" w:rsidRDefault="00B611B7">
      <w:pPr>
        <w:widowControl w:val="0"/>
        <w:spacing w:after="0" w:line="100" w:lineRule="atLeast"/>
        <w:rPr>
          <w:bCs/>
          <w:sz w:val="20"/>
          <w:szCs w:val="20"/>
        </w:rPr>
      </w:pPr>
    </w:p>
    <w:p w14:paraId="488DEFFE" w14:textId="3391D45E" w:rsidR="00B611B7" w:rsidRPr="00562B8B" w:rsidRDefault="00A36B38">
      <w:pPr>
        <w:widowControl w:val="0"/>
        <w:spacing w:after="0" w:line="100" w:lineRule="atLeast"/>
      </w:pPr>
      <w:r w:rsidRPr="00562B8B">
        <w:rPr>
          <w:bCs/>
        </w:rPr>
        <w:t xml:space="preserve">Microsoft Certified Solutions Associate (MCSA) </w:t>
      </w:r>
      <w:r w:rsidR="007471DB" w:rsidRPr="00562B8B">
        <w:rPr>
          <w:bCs/>
        </w:rPr>
        <w:t>looking to leverage extensive background in Information Technology, Analytics and Quality Assurance</w:t>
      </w:r>
      <w:r w:rsidR="007471DB" w:rsidRPr="00562B8B">
        <w:rPr>
          <w:bCs/>
          <w:color w:val="000000"/>
        </w:rPr>
        <w:t>.</w:t>
      </w:r>
    </w:p>
    <w:p w14:paraId="083CCC67" w14:textId="77777777" w:rsidR="00B611B7" w:rsidRDefault="00B611B7">
      <w:pPr>
        <w:pStyle w:val="NoSpacing1"/>
      </w:pPr>
    </w:p>
    <w:p w14:paraId="1F7A38D4" w14:textId="77777777" w:rsidR="00B611B7" w:rsidRDefault="007471DB">
      <w:pPr>
        <w:pStyle w:val="NoSpacing1"/>
        <w:shd w:val="clear" w:color="auto" w:fill="1F3864"/>
      </w:pPr>
      <w:r>
        <w:rPr>
          <w:b/>
        </w:rPr>
        <w:t>EDUCATIONAL QUALIFICATION</w:t>
      </w:r>
    </w:p>
    <w:p w14:paraId="2EE2D357" w14:textId="77777777" w:rsidR="00B611B7" w:rsidRPr="00623DB4" w:rsidRDefault="00B611B7">
      <w:pPr>
        <w:pStyle w:val="NoSpacing1"/>
      </w:pPr>
    </w:p>
    <w:p w14:paraId="46367EA5" w14:textId="5DEAF460" w:rsidR="00562B8B" w:rsidRPr="007E6DEC" w:rsidRDefault="00562B8B" w:rsidP="00BF6A6D">
      <w:pPr>
        <w:pStyle w:val="NoSpacing1"/>
        <w:numPr>
          <w:ilvl w:val="0"/>
          <w:numId w:val="6"/>
        </w:numPr>
        <w:rPr>
          <w:sz w:val="20"/>
          <w:szCs w:val="20"/>
        </w:rPr>
      </w:pPr>
      <w:r w:rsidRPr="007E6DEC">
        <w:rPr>
          <w:b/>
          <w:sz w:val="20"/>
          <w:szCs w:val="20"/>
        </w:rPr>
        <w:t>Business Analysis Certification (Currently enrolled)</w:t>
      </w:r>
    </w:p>
    <w:p w14:paraId="176D79EB" w14:textId="19ADF612" w:rsidR="00562B8B" w:rsidRPr="00083D4A" w:rsidRDefault="00562B8B" w:rsidP="00562B8B">
      <w:pPr>
        <w:pStyle w:val="NoSpacing1"/>
        <w:ind w:left="720"/>
        <w:rPr>
          <w:color w:val="595959" w:themeColor="text1" w:themeTint="A6"/>
          <w:sz w:val="20"/>
          <w:szCs w:val="20"/>
        </w:rPr>
      </w:pPr>
      <w:r w:rsidRPr="00083D4A">
        <w:rPr>
          <w:color w:val="595959" w:themeColor="text1" w:themeTint="A6"/>
          <w:sz w:val="20"/>
          <w:szCs w:val="20"/>
        </w:rPr>
        <w:t>University of Toronto</w:t>
      </w:r>
    </w:p>
    <w:p w14:paraId="33A550DD" w14:textId="77777777" w:rsidR="00562B8B" w:rsidRPr="007E6DEC" w:rsidRDefault="00562B8B" w:rsidP="00562B8B">
      <w:pPr>
        <w:pStyle w:val="NoSpacing1"/>
        <w:ind w:left="720"/>
        <w:rPr>
          <w:sz w:val="20"/>
          <w:szCs w:val="20"/>
        </w:rPr>
      </w:pPr>
    </w:p>
    <w:p w14:paraId="150EFCF4" w14:textId="187779F6" w:rsidR="00BF6A6D" w:rsidRPr="007E6DEC" w:rsidRDefault="00A36B38" w:rsidP="00BF6A6D">
      <w:pPr>
        <w:pStyle w:val="NoSpacing1"/>
        <w:numPr>
          <w:ilvl w:val="0"/>
          <w:numId w:val="6"/>
        </w:numPr>
        <w:rPr>
          <w:sz w:val="20"/>
          <w:szCs w:val="20"/>
        </w:rPr>
      </w:pPr>
      <w:r w:rsidRPr="007E6DEC">
        <w:rPr>
          <w:b/>
          <w:sz w:val="20"/>
          <w:szCs w:val="20"/>
        </w:rPr>
        <w:t xml:space="preserve">MB2-716 - </w:t>
      </w:r>
      <w:r w:rsidR="00846CF4" w:rsidRPr="007E6DEC">
        <w:rPr>
          <w:b/>
          <w:sz w:val="20"/>
          <w:szCs w:val="20"/>
        </w:rPr>
        <w:t xml:space="preserve">Microsoft </w:t>
      </w:r>
      <w:r w:rsidR="007471DB" w:rsidRPr="007E6DEC">
        <w:rPr>
          <w:b/>
          <w:sz w:val="20"/>
          <w:szCs w:val="20"/>
        </w:rPr>
        <w:t xml:space="preserve">Dynamics </w:t>
      </w:r>
      <w:r w:rsidR="001A546D" w:rsidRPr="007E6DEC">
        <w:rPr>
          <w:b/>
          <w:sz w:val="20"/>
          <w:szCs w:val="20"/>
        </w:rPr>
        <w:t>365</w:t>
      </w:r>
      <w:r w:rsidR="00846CF4" w:rsidRPr="007E6DEC">
        <w:rPr>
          <w:b/>
          <w:sz w:val="20"/>
          <w:szCs w:val="20"/>
        </w:rPr>
        <w:t xml:space="preserve"> </w:t>
      </w:r>
      <w:r w:rsidR="007471DB" w:rsidRPr="007E6DEC">
        <w:rPr>
          <w:b/>
          <w:sz w:val="20"/>
          <w:szCs w:val="20"/>
        </w:rPr>
        <w:t>Customization and Configuration</w:t>
      </w:r>
      <w:r w:rsidR="00A22667" w:rsidRPr="007E6DEC">
        <w:rPr>
          <w:b/>
          <w:sz w:val="20"/>
          <w:szCs w:val="20"/>
        </w:rPr>
        <w:t xml:space="preserve"> Certification</w:t>
      </w:r>
      <w:r w:rsidR="007471DB" w:rsidRPr="007E6DEC">
        <w:rPr>
          <w:sz w:val="20"/>
          <w:szCs w:val="20"/>
        </w:rPr>
        <w:t xml:space="preserve"> </w:t>
      </w:r>
      <w:r w:rsidR="007471DB" w:rsidRPr="007E6DEC">
        <w:rPr>
          <w:sz w:val="20"/>
          <w:szCs w:val="20"/>
        </w:rPr>
        <w:tab/>
      </w:r>
    </w:p>
    <w:p w14:paraId="63E355D7" w14:textId="77777777" w:rsidR="00623DB4" w:rsidRPr="007E6DEC" w:rsidRDefault="00623DB4" w:rsidP="00623DB4">
      <w:pPr>
        <w:pStyle w:val="NoSpacing1"/>
        <w:ind w:left="720"/>
        <w:rPr>
          <w:sz w:val="20"/>
          <w:szCs w:val="20"/>
        </w:rPr>
      </w:pPr>
    </w:p>
    <w:p w14:paraId="30ABA5C4" w14:textId="0070F3BD" w:rsidR="00B611B7" w:rsidRPr="007E6DEC" w:rsidRDefault="00A36B38" w:rsidP="00623DB4">
      <w:pPr>
        <w:pStyle w:val="NoSpacing1"/>
        <w:numPr>
          <w:ilvl w:val="0"/>
          <w:numId w:val="6"/>
        </w:numPr>
        <w:rPr>
          <w:sz w:val="20"/>
          <w:szCs w:val="20"/>
        </w:rPr>
      </w:pPr>
      <w:r w:rsidRPr="007E6DEC">
        <w:rPr>
          <w:b/>
          <w:sz w:val="20"/>
          <w:szCs w:val="20"/>
        </w:rPr>
        <w:t>MB2-</w:t>
      </w:r>
      <w:r w:rsidR="00BF6A6D" w:rsidRPr="007E6DEC">
        <w:rPr>
          <w:b/>
          <w:sz w:val="20"/>
          <w:szCs w:val="20"/>
        </w:rPr>
        <w:t>715 -</w:t>
      </w:r>
      <w:r w:rsidR="00BF6A6D" w:rsidRPr="007E6DE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A6D" w:rsidRPr="007E6DE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Microsoft Dynamics 365 Customer Engagement Online Deployment</w:t>
      </w:r>
    </w:p>
    <w:p w14:paraId="2360FCD6" w14:textId="77777777" w:rsidR="00623DB4" w:rsidRPr="007E6DEC" w:rsidRDefault="00623DB4" w:rsidP="00623DB4">
      <w:pPr>
        <w:pStyle w:val="NoSpacing1"/>
        <w:rPr>
          <w:sz w:val="20"/>
          <w:szCs w:val="20"/>
        </w:rPr>
      </w:pPr>
    </w:p>
    <w:p w14:paraId="44032FBD" w14:textId="77777777" w:rsidR="00B611B7" w:rsidRPr="007E6DEC" w:rsidRDefault="007471DB">
      <w:pPr>
        <w:pStyle w:val="NoSpacing1"/>
        <w:numPr>
          <w:ilvl w:val="0"/>
          <w:numId w:val="6"/>
        </w:numPr>
        <w:rPr>
          <w:color w:val="595959"/>
          <w:sz w:val="20"/>
          <w:szCs w:val="20"/>
        </w:rPr>
      </w:pPr>
      <w:r w:rsidRPr="007E6DEC">
        <w:rPr>
          <w:b/>
          <w:sz w:val="20"/>
          <w:szCs w:val="20"/>
        </w:rPr>
        <w:t>Bachelors in Computer Science (Honors)</w:t>
      </w:r>
      <w:r w:rsidRPr="007E6DEC">
        <w:rPr>
          <w:b/>
          <w:sz w:val="20"/>
          <w:szCs w:val="20"/>
        </w:rPr>
        <w:tab/>
      </w:r>
      <w:r w:rsidRPr="007E6DEC">
        <w:rPr>
          <w:b/>
          <w:sz w:val="20"/>
          <w:szCs w:val="20"/>
        </w:rPr>
        <w:tab/>
      </w:r>
      <w:r w:rsidRPr="007E6DEC">
        <w:rPr>
          <w:b/>
          <w:i/>
          <w:sz w:val="20"/>
          <w:szCs w:val="20"/>
        </w:rPr>
        <w:tab/>
      </w:r>
      <w:r w:rsidRPr="007E6DEC">
        <w:rPr>
          <w:b/>
          <w:i/>
          <w:sz w:val="20"/>
          <w:szCs w:val="20"/>
        </w:rPr>
        <w:tab/>
        <w:t xml:space="preserve">                </w:t>
      </w:r>
    </w:p>
    <w:p w14:paraId="1E11DC74" w14:textId="058B25D1" w:rsidR="00562B8B" w:rsidRPr="007E6DEC" w:rsidRDefault="007471DB" w:rsidP="00562B8B">
      <w:pPr>
        <w:pStyle w:val="NoSpacing1"/>
        <w:ind w:firstLine="720"/>
        <w:rPr>
          <w:color w:val="595959"/>
          <w:sz w:val="20"/>
          <w:szCs w:val="20"/>
        </w:rPr>
      </w:pPr>
      <w:r w:rsidRPr="007E6DEC">
        <w:rPr>
          <w:color w:val="595959"/>
          <w:sz w:val="20"/>
          <w:szCs w:val="20"/>
        </w:rPr>
        <w:t>PAFK Institute of Economics and Technology</w:t>
      </w:r>
      <w:r w:rsidR="00173CCF" w:rsidRPr="007E6DEC">
        <w:rPr>
          <w:color w:val="595959"/>
          <w:sz w:val="20"/>
          <w:szCs w:val="20"/>
        </w:rPr>
        <w:t xml:space="preserve"> (Pak)</w:t>
      </w:r>
    </w:p>
    <w:p w14:paraId="64771E33" w14:textId="77777777" w:rsidR="00B611B7" w:rsidRDefault="007471DB">
      <w:pPr>
        <w:pStyle w:val="NoSpacing1"/>
        <w:rPr>
          <w:b/>
          <w:bCs/>
          <w:szCs w:val="26"/>
        </w:rPr>
      </w:pPr>
      <w:r>
        <w:t xml:space="preserve">                                                                                    </w:t>
      </w:r>
      <w:r>
        <w:tab/>
        <w:t xml:space="preserve">    </w:t>
      </w:r>
      <w:r>
        <w:tab/>
      </w:r>
      <w:r>
        <w:tab/>
        <w:t xml:space="preserve">      </w:t>
      </w:r>
    </w:p>
    <w:p w14:paraId="48CE753A" w14:textId="77777777" w:rsidR="00B611B7" w:rsidRDefault="007471DB">
      <w:pPr>
        <w:pStyle w:val="NoSpacing1"/>
        <w:shd w:val="clear" w:color="auto" w:fill="1F3864"/>
        <w:rPr>
          <w:b/>
          <w:bCs/>
          <w:i/>
          <w:iCs/>
          <w:sz w:val="20"/>
          <w:szCs w:val="24"/>
        </w:rPr>
      </w:pPr>
      <w:r>
        <w:rPr>
          <w:b/>
          <w:bCs/>
          <w:szCs w:val="26"/>
        </w:rPr>
        <w:t>WORK EXPERIENCE</w:t>
      </w:r>
    </w:p>
    <w:p w14:paraId="3373FEB9" w14:textId="77777777" w:rsidR="00B611B7" w:rsidRDefault="00B611B7">
      <w:pPr>
        <w:widowControl w:val="0"/>
        <w:spacing w:after="0" w:line="100" w:lineRule="atLeast"/>
        <w:rPr>
          <w:b/>
          <w:bCs/>
          <w:i/>
          <w:iCs/>
          <w:sz w:val="20"/>
          <w:szCs w:val="24"/>
        </w:rPr>
      </w:pPr>
    </w:p>
    <w:p w14:paraId="5AD2BF92" w14:textId="7FC79913" w:rsidR="001156EE" w:rsidRDefault="001156EE" w:rsidP="001156EE">
      <w:pPr>
        <w:pStyle w:val="NoSpacing1"/>
        <w:rPr>
          <w:color w:val="595959"/>
          <w:sz w:val="20"/>
        </w:rPr>
      </w:pPr>
      <w:r>
        <w:rPr>
          <w:b/>
          <w:i/>
        </w:rPr>
        <w:t xml:space="preserve">Business Application Consultant-CRM 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</w:t>
      </w:r>
      <w:r w:rsidR="00680377">
        <w:t>July</w:t>
      </w:r>
      <w:r w:rsidRPr="00394F01">
        <w:t xml:space="preserve"> 201</w:t>
      </w:r>
      <w:r w:rsidR="00680377">
        <w:t>9</w:t>
      </w:r>
      <w:r w:rsidRPr="00394F01">
        <w:t xml:space="preserve"> </w:t>
      </w:r>
      <w:r>
        <w:rPr>
          <w:b/>
        </w:rPr>
        <w:t xml:space="preserve">- </w:t>
      </w:r>
      <w:r w:rsidRPr="00680377">
        <w:t>Present</w:t>
      </w:r>
    </w:p>
    <w:p w14:paraId="620C2D63" w14:textId="72DEBD64" w:rsidR="001156EE" w:rsidRDefault="00680377" w:rsidP="001156EE">
      <w:pPr>
        <w:pStyle w:val="NoSpacing1"/>
        <w:rPr>
          <w:color w:val="595959"/>
          <w:sz w:val="20"/>
        </w:rPr>
      </w:pPr>
      <w:r>
        <w:rPr>
          <w:color w:val="595959"/>
          <w:sz w:val="20"/>
        </w:rPr>
        <w:t>WebSan</w:t>
      </w:r>
      <w:r w:rsidR="001156EE">
        <w:rPr>
          <w:color w:val="595959"/>
          <w:sz w:val="20"/>
        </w:rPr>
        <w:t xml:space="preserve"> </w:t>
      </w:r>
      <w:r>
        <w:rPr>
          <w:color w:val="595959"/>
          <w:sz w:val="20"/>
        </w:rPr>
        <w:t>Solutions</w:t>
      </w:r>
      <w:r w:rsidR="00010F33">
        <w:rPr>
          <w:color w:val="595959"/>
          <w:sz w:val="20"/>
        </w:rPr>
        <w:t xml:space="preserve"> </w:t>
      </w:r>
      <w:r w:rsidR="00010F33" w:rsidRPr="00010F33">
        <w:rPr>
          <w:i/>
          <w:color w:val="595959"/>
          <w:sz w:val="20"/>
        </w:rPr>
        <w:t>(Microsoft Gold Partner)</w:t>
      </w:r>
    </w:p>
    <w:p w14:paraId="083617A5" w14:textId="77777777" w:rsidR="001156EE" w:rsidRDefault="001156EE" w:rsidP="001156EE">
      <w:pPr>
        <w:pStyle w:val="NoSpacing1"/>
        <w:rPr>
          <w:color w:val="595959"/>
          <w:sz w:val="20"/>
        </w:rPr>
      </w:pPr>
    </w:p>
    <w:p w14:paraId="64712A6C" w14:textId="23E5D699" w:rsidR="00397387" w:rsidRPr="007B5119" w:rsidRDefault="00397387" w:rsidP="001156EE">
      <w:pPr>
        <w:pStyle w:val="NoSpacing1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B5329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Design and develop end to end Dynamics </w:t>
      </w:r>
      <w:r w:rsidR="008A1F75" w:rsidRPr="00B53291">
        <w:rPr>
          <w:rFonts w:asciiTheme="minorHAnsi" w:hAnsiTheme="minorHAnsi" w:cstheme="minorHAnsi"/>
          <w:sz w:val="20"/>
          <w:szCs w:val="20"/>
          <w:shd w:val="clear" w:color="auto" w:fill="FFFFFF"/>
        </w:rPr>
        <w:t>CRM</w:t>
      </w:r>
      <w:r w:rsidRPr="00B5329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solution to fulfill client business requirements and meet strategic goals</w:t>
      </w:r>
      <w:r w:rsidR="006D3220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34B4EE32" w14:textId="791109B2" w:rsidR="007B5119" w:rsidRPr="00B53291" w:rsidRDefault="007B5119" w:rsidP="001156EE">
      <w:pPr>
        <w:pStyle w:val="NoSpacing1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Discover client’s requirements in Sales, Marketing and Customer Service through analysis and design workshops. </w:t>
      </w:r>
    </w:p>
    <w:p w14:paraId="4E183254" w14:textId="4E64F3A1" w:rsidR="000354C6" w:rsidRPr="00B53291" w:rsidRDefault="00542AA0" w:rsidP="001156EE">
      <w:pPr>
        <w:pStyle w:val="NoSpacing1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B5329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Customize complex applications on Microsoft Dynamics CRM platform for </w:t>
      </w:r>
      <w:r w:rsidR="00D902FD" w:rsidRPr="00B53291">
        <w:rPr>
          <w:rFonts w:asciiTheme="minorHAnsi" w:hAnsiTheme="minorHAnsi" w:cstheme="minorHAnsi"/>
          <w:sz w:val="20"/>
          <w:szCs w:val="20"/>
          <w:shd w:val="clear" w:color="auto" w:fill="FFFFFF"/>
        </w:rPr>
        <w:t>different industries</w:t>
      </w:r>
      <w:r w:rsidR="00FA6F5E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D902FD" w:rsidRPr="00B5329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</w:p>
    <w:p w14:paraId="67AF55FD" w14:textId="135CC080" w:rsidR="00885EB2" w:rsidRPr="00B53291" w:rsidRDefault="00885EB2" w:rsidP="001156EE">
      <w:pPr>
        <w:pStyle w:val="NoSpacing1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B5329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Involved in full cycle implementation from requirement gathering to designing, QA, deployment, user acceptance and go-live. </w:t>
      </w:r>
    </w:p>
    <w:p w14:paraId="5C87C1CA" w14:textId="263B6B2C" w:rsidR="00971072" w:rsidRPr="005C21FF" w:rsidRDefault="00971072" w:rsidP="00971072">
      <w:pPr>
        <w:numPr>
          <w:ilvl w:val="0"/>
          <w:numId w:val="10"/>
        </w:numPr>
        <w:suppressAutoHyphens w:val="0"/>
        <w:spacing w:after="0" w:line="240" w:lineRule="auto"/>
        <w:rPr>
          <w:rFonts w:asciiTheme="minorHAnsi" w:hAnsiTheme="minorHAnsi" w:cstheme="minorHAnsi"/>
          <w:sz w:val="20"/>
          <w:szCs w:val="20"/>
          <w:lang w:val="en-CA" w:eastAsia="en-CA"/>
        </w:rPr>
      </w:pPr>
      <w:r w:rsidRPr="005C21FF">
        <w:rPr>
          <w:rFonts w:asciiTheme="minorHAnsi" w:hAnsiTheme="minorHAnsi" w:cstheme="minorHAnsi"/>
          <w:sz w:val="20"/>
          <w:szCs w:val="20"/>
          <w:bdr w:val="none" w:sz="0" w:space="0" w:color="auto" w:frame="1"/>
          <w:lang w:val="en-CA" w:eastAsia="en-CA"/>
        </w:rPr>
        <w:t>Work with the development team to create customization specifications for any additional feature functions or data migration requirements</w:t>
      </w:r>
      <w:r w:rsidR="007D6883" w:rsidRPr="005C21FF">
        <w:rPr>
          <w:rFonts w:asciiTheme="minorHAnsi" w:hAnsiTheme="minorHAnsi" w:cstheme="minorHAnsi"/>
          <w:sz w:val="20"/>
          <w:szCs w:val="20"/>
          <w:bdr w:val="none" w:sz="0" w:space="0" w:color="auto" w:frame="1"/>
          <w:lang w:val="en-CA" w:eastAsia="en-CA"/>
        </w:rPr>
        <w:t>.</w:t>
      </w:r>
    </w:p>
    <w:p w14:paraId="6037ECE4" w14:textId="508B4E80" w:rsidR="00971072" w:rsidRPr="005C21FF" w:rsidRDefault="00971072" w:rsidP="00971072">
      <w:pPr>
        <w:pStyle w:val="NoSpacing1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5C21FF">
        <w:rPr>
          <w:rFonts w:asciiTheme="minorHAnsi" w:hAnsiTheme="minorHAnsi" w:cstheme="minorHAnsi"/>
          <w:sz w:val="20"/>
          <w:szCs w:val="20"/>
          <w:bdr w:val="none" w:sz="0" w:space="0" w:color="auto" w:frame="1"/>
          <w:lang w:val="en-CA" w:eastAsia="en-CA"/>
        </w:rPr>
        <w:t>Conduct knowledge transfer sessions and provide documentation</w:t>
      </w:r>
      <w:r w:rsidR="007D6883" w:rsidRPr="005C21FF">
        <w:rPr>
          <w:rFonts w:asciiTheme="minorHAnsi" w:hAnsiTheme="minorHAnsi" w:cstheme="minorHAnsi"/>
          <w:sz w:val="20"/>
          <w:szCs w:val="20"/>
          <w:bdr w:val="none" w:sz="0" w:space="0" w:color="auto" w:frame="1"/>
          <w:lang w:val="en-CA" w:eastAsia="en-CA"/>
        </w:rPr>
        <w:t>.</w:t>
      </w:r>
    </w:p>
    <w:p w14:paraId="38F76177" w14:textId="0B4F6456" w:rsidR="005133E3" w:rsidRPr="005C21FF" w:rsidRDefault="005133E3" w:rsidP="001156EE">
      <w:pPr>
        <w:pStyle w:val="NoSpacing1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5C21FF">
        <w:rPr>
          <w:rFonts w:asciiTheme="minorHAnsi" w:hAnsiTheme="minorHAnsi" w:cstheme="minorHAnsi"/>
          <w:sz w:val="20"/>
          <w:szCs w:val="20"/>
          <w:shd w:val="clear" w:color="auto" w:fill="FFFFFF"/>
        </w:rPr>
        <w:t>Develop dynamic reports using CRM reporting interface and SSRS</w:t>
      </w:r>
      <w:r w:rsidR="007D6883" w:rsidRPr="005C21FF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Pr="005C21FF">
        <w:rPr>
          <w:rFonts w:asciiTheme="minorHAnsi" w:hAnsiTheme="minorHAnsi" w:cstheme="minorHAnsi"/>
          <w:sz w:val="20"/>
          <w:szCs w:val="20"/>
          <w:shd w:val="clear" w:color="auto" w:fill="FFFFFF"/>
        </w:rPr>
        <w:t> </w:t>
      </w:r>
    </w:p>
    <w:p w14:paraId="5FAB4967" w14:textId="77777777" w:rsidR="009A636D" w:rsidRPr="009A636D" w:rsidRDefault="009A636D" w:rsidP="009A636D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  <w:lang w:val="en-CA" w:eastAsia="en-CA"/>
        </w:rPr>
      </w:pPr>
      <w:r w:rsidRPr="009A636D">
        <w:rPr>
          <w:rFonts w:asciiTheme="minorHAnsi" w:hAnsiTheme="minorHAnsi" w:cstheme="minorHAnsi"/>
          <w:sz w:val="20"/>
          <w:szCs w:val="20"/>
          <w:lang w:val="en-CA" w:eastAsia="en-CA"/>
        </w:rPr>
        <w:t>Ability to reach fast-pace and mound to time sensitive environments for delivering the requirements on time with minimal efforts. Experience with Agile methodologies and project management.</w:t>
      </w:r>
    </w:p>
    <w:p w14:paraId="492BCE8E" w14:textId="77777777" w:rsidR="009A636D" w:rsidRPr="009A636D" w:rsidRDefault="009A636D" w:rsidP="009A636D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  <w:lang w:val="en-CA" w:eastAsia="en-CA"/>
        </w:rPr>
      </w:pPr>
      <w:r w:rsidRPr="009A636D">
        <w:rPr>
          <w:rFonts w:asciiTheme="minorHAnsi" w:hAnsiTheme="minorHAnsi" w:cstheme="minorHAnsi"/>
          <w:sz w:val="20"/>
          <w:szCs w:val="20"/>
          <w:lang w:val="en-CA" w:eastAsia="en-CA"/>
        </w:rPr>
        <w:t>Conceptualize and design a best-p</w:t>
      </w:r>
      <w:bookmarkStart w:id="0" w:name="_GoBack"/>
      <w:bookmarkEnd w:id="0"/>
      <w:r w:rsidRPr="009A636D">
        <w:rPr>
          <w:rFonts w:asciiTheme="minorHAnsi" w:hAnsiTheme="minorHAnsi" w:cstheme="minorHAnsi"/>
          <w:sz w:val="20"/>
          <w:szCs w:val="20"/>
          <w:lang w:val="en-CA" w:eastAsia="en-CA"/>
        </w:rPr>
        <w:t>ractice solution that leverages product and industry knowledge, as directed by business requirements. Strong conceptual, analytic and problem-solving skills. Good team player and interactive to staff at all levels of the firm.</w:t>
      </w:r>
    </w:p>
    <w:p w14:paraId="0A5E5AFA" w14:textId="66F11601" w:rsidR="00D902FD" w:rsidRPr="00B53291" w:rsidRDefault="00D57981" w:rsidP="001156EE">
      <w:pPr>
        <w:pStyle w:val="NoSpacing1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 w:rsidRPr="00B53291">
        <w:rPr>
          <w:rFonts w:asciiTheme="minorHAnsi" w:hAnsiTheme="minorHAnsi" w:cstheme="minorHAnsi"/>
          <w:sz w:val="20"/>
          <w:szCs w:val="20"/>
        </w:rPr>
        <w:t xml:space="preserve">Responsible for day to day </w:t>
      </w:r>
      <w:r w:rsidR="00971072" w:rsidRPr="00B53291">
        <w:rPr>
          <w:rFonts w:asciiTheme="minorHAnsi" w:hAnsiTheme="minorHAnsi" w:cstheme="minorHAnsi"/>
          <w:sz w:val="20"/>
          <w:szCs w:val="20"/>
        </w:rPr>
        <w:t xml:space="preserve">CRM support and issue resolution as they arise. </w:t>
      </w:r>
    </w:p>
    <w:p w14:paraId="6E67EA56" w14:textId="77777777" w:rsidR="001156EE" w:rsidRDefault="001156EE" w:rsidP="008155B5">
      <w:pPr>
        <w:pStyle w:val="NoSpacing1"/>
        <w:rPr>
          <w:b/>
          <w:i/>
        </w:rPr>
      </w:pPr>
    </w:p>
    <w:p w14:paraId="1EB8C898" w14:textId="210AE479" w:rsidR="008155B5" w:rsidRDefault="00562B8B" w:rsidP="008155B5">
      <w:pPr>
        <w:pStyle w:val="NoSpacing1"/>
        <w:rPr>
          <w:color w:val="595959"/>
          <w:sz w:val="20"/>
        </w:rPr>
      </w:pPr>
      <w:r>
        <w:rPr>
          <w:b/>
          <w:i/>
        </w:rPr>
        <w:t xml:space="preserve">Business Analyst CRM </w:t>
      </w:r>
      <w:r>
        <w:rPr>
          <w:b/>
          <w:i/>
        </w:rPr>
        <w:tab/>
      </w:r>
      <w:r w:rsidR="008155B5">
        <w:rPr>
          <w:b/>
        </w:rPr>
        <w:tab/>
      </w:r>
      <w:r w:rsidR="008155B5">
        <w:rPr>
          <w:b/>
        </w:rPr>
        <w:tab/>
      </w:r>
      <w:r w:rsidR="008155B5">
        <w:rPr>
          <w:b/>
        </w:rPr>
        <w:tab/>
      </w:r>
      <w:r w:rsidR="008155B5" w:rsidRPr="001156EE">
        <w:rPr>
          <w:b/>
        </w:rPr>
        <w:t xml:space="preserve">                                                </w:t>
      </w:r>
      <w:r w:rsidR="00394F01" w:rsidRPr="001156EE">
        <w:rPr>
          <w:b/>
        </w:rPr>
        <w:t xml:space="preserve">                            </w:t>
      </w:r>
      <w:r w:rsidR="00394F01" w:rsidRPr="001156EE">
        <w:t xml:space="preserve">Sept 2018 </w:t>
      </w:r>
      <w:r w:rsidR="001156EE" w:rsidRPr="001156EE">
        <w:rPr>
          <w:b/>
        </w:rPr>
        <w:t>–</w:t>
      </w:r>
      <w:r w:rsidR="00394F01" w:rsidRPr="001156EE">
        <w:rPr>
          <w:b/>
        </w:rPr>
        <w:t xml:space="preserve"> </w:t>
      </w:r>
      <w:r w:rsidR="001156EE" w:rsidRPr="001156EE">
        <w:t>July 2019</w:t>
      </w:r>
    </w:p>
    <w:p w14:paraId="66564927" w14:textId="77777777" w:rsidR="008155B5" w:rsidRDefault="008155B5" w:rsidP="008155B5">
      <w:pPr>
        <w:pStyle w:val="NoSpacing1"/>
        <w:rPr>
          <w:color w:val="595959"/>
          <w:sz w:val="20"/>
        </w:rPr>
      </w:pPr>
      <w:r>
        <w:rPr>
          <w:color w:val="595959"/>
          <w:sz w:val="20"/>
        </w:rPr>
        <w:t>Federal Elevator Systems Inc.</w:t>
      </w:r>
    </w:p>
    <w:p w14:paraId="3D9FE59D" w14:textId="77777777" w:rsidR="008155B5" w:rsidRDefault="008155B5" w:rsidP="008155B5">
      <w:pPr>
        <w:pStyle w:val="NoSpacing1"/>
        <w:rPr>
          <w:color w:val="595959"/>
          <w:sz w:val="20"/>
        </w:rPr>
      </w:pPr>
    </w:p>
    <w:p w14:paraId="4F3DCA59" w14:textId="01B46D2F" w:rsidR="00C576EF" w:rsidRDefault="00C576EF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>
        <w:rPr>
          <w:rStyle w:val="background-details"/>
          <w:sz w:val="20"/>
          <w:szCs w:val="20"/>
        </w:rPr>
        <w:t>Work with business stakeh</w:t>
      </w:r>
      <w:r w:rsidR="00E83E3A">
        <w:rPr>
          <w:rStyle w:val="background-details"/>
          <w:sz w:val="20"/>
          <w:szCs w:val="20"/>
        </w:rPr>
        <w:t>olders to understand their challenges</w:t>
      </w:r>
      <w:r>
        <w:rPr>
          <w:rStyle w:val="background-details"/>
          <w:sz w:val="20"/>
          <w:szCs w:val="20"/>
        </w:rPr>
        <w:t xml:space="preserve"> and t</w:t>
      </w:r>
      <w:r w:rsidR="00E83E3A">
        <w:rPr>
          <w:rStyle w:val="background-details"/>
          <w:sz w:val="20"/>
          <w:szCs w:val="20"/>
        </w:rPr>
        <w:t>ranslate them</w:t>
      </w:r>
      <w:r>
        <w:rPr>
          <w:rStyle w:val="background-details"/>
          <w:sz w:val="20"/>
          <w:szCs w:val="20"/>
        </w:rPr>
        <w:t xml:space="preserve"> into CRM solutions</w:t>
      </w:r>
      <w:r w:rsidR="006A43E8" w:rsidRPr="006A43E8">
        <w:rPr>
          <w:rStyle w:val="background-details"/>
          <w:rFonts w:asciiTheme="minorHAnsi" w:hAnsiTheme="minorHAnsi" w:cstheme="minorHAnsi"/>
          <w:sz w:val="20"/>
          <w:szCs w:val="20"/>
        </w:rPr>
        <w:t xml:space="preserve"> </w:t>
      </w:r>
      <w:r w:rsidR="006A43E8" w:rsidRPr="006A43E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to ensure the solution is of the highest standard possible within the scope, timeline and budget for the project</w:t>
      </w:r>
      <w:r w:rsidR="00934D0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</w:p>
    <w:p w14:paraId="2409B981" w14:textId="69FF961B" w:rsidR="00E83E3A" w:rsidRDefault="00E83E3A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>
        <w:rPr>
          <w:rStyle w:val="background-details"/>
          <w:sz w:val="20"/>
          <w:szCs w:val="20"/>
        </w:rPr>
        <w:t>Responsible for customizing and configuring M</w:t>
      </w:r>
      <w:r w:rsidR="006A43E8">
        <w:rPr>
          <w:rStyle w:val="background-details"/>
          <w:sz w:val="20"/>
          <w:szCs w:val="20"/>
        </w:rPr>
        <w:t>icrosoft Dynamics 365 utilizing functionalities like workflows, business process flows, business rules</w:t>
      </w:r>
      <w:r w:rsidR="002A10CD">
        <w:rPr>
          <w:rStyle w:val="background-details"/>
          <w:sz w:val="20"/>
          <w:szCs w:val="20"/>
        </w:rPr>
        <w:t xml:space="preserve">, </w:t>
      </w:r>
      <w:r w:rsidR="00972EA5">
        <w:rPr>
          <w:rStyle w:val="background-details"/>
          <w:sz w:val="20"/>
          <w:szCs w:val="20"/>
        </w:rPr>
        <w:t>editable grids</w:t>
      </w:r>
      <w:r w:rsidR="006A6A4C">
        <w:rPr>
          <w:rStyle w:val="background-details"/>
          <w:sz w:val="20"/>
          <w:szCs w:val="20"/>
        </w:rPr>
        <w:t>, calculated/ rollup fields</w:t>
      </w:r>
      <w:r w:rsidR="00972EA5">
        <w:rPr>
          <w:rStyle w:val="background-details"/>
          <w:sz w:val="20"/>
          <w:szCs w:val="20"/>
        </w:rPr>
        <w:t xml:space="preserve">; external tools like </w:t>
      </w:r>
      <w:proofErr w:type="spellStart"/>
      <w:r w:rsidR="002A10CD">
        <w:rPr>
          <w:rStyle w:val="background-details"/>
          <w:sz w:val="20"/>
          <w:szCs w:val="20"/>
        </w:rPr>
        <w:t>XRMT</w:t>
      </w:r>
      <w:r w:rsidR="009B2859">
        <w:rPr>
          <w:rStyle w:val="background-details"/>
          <w:sz w:val="20"/>
          <w:szCs w:val="20"/>
        </w:rPr>
        <w:t>oolbox</w:t>
      </w:r>
      <w:proofErr w:type="spellEnd"/>
      <w:r w:rsidR="00972EA5">
        <w:rPr>
          <w:rStyle w:val="background-details"/>
          <w:sz w:val="20"/>
          <w:szCs w:val="20"/>
        </w:rPr>
        <w:t xml:space="preserve">, Documents Core Pack </w:t>
      </w:r>
      <w:r w:rsidR="00DA69DC">
        <w:rPr>
          <w:rStyle w:val="background-details"/>
          <w:sz w:val="20"/>
          <w:szCs w:val="20"/>
        </w:rPr>
        <w:t xml:space="preserve">(email templates and letters) </w:t>
      </w:r>
      <w:r w:rsidR="006A43E8">
        <w:rPr>
          <w:rStyle w:val="background-details"/>
          <w:sz w:val="20"/>
          <w:szCs w:val="20"/>
        </w:rPr>
        <w:t>and OOB integr</w:t>
      </w:r>
      <w:r w:rsidR="009B2859">
        <w:rPr>
          <w:rStyle w:val="background-details"/>
          <w:sz w:val="20"/>
          <w:szCs w:val="20"/>
        </w:rPr>
        <w:t>ation with</w:t>
      </w:r>
      <w:r w:rsidR="006A43E8">
        <w:rPr>
          <w:rStyle w:val="background-details"/>
          <w:sz w:val="20"/>
          <w:szCs w:val="20"/>
        </w:rPr>
        <w:t xml:space="preserve"> business apps</w:t>
      </w:r>
      <w:r w:rsidR="00972EA5">
        <w:rPr>
          <w:rStyle w:val="background-details"/>
          <w:sz w:val="20"/>
          <w:szCs w:val="20"/>
        </w:rPr>
        <w:t xml:space="preserve"> such as SharePoint, </w:t>
      </w:r>
      <w:proofErr w:type="spellStart"/>
      <w:r w:rsidR="00972EA5">
        <w:rPr>
          <w:rStyle w:val="background-details"/>
          <w:sz w:val="20"/>
          <w:szCs w:val="20"/>
        </w:rPr>
        <w:t>PowerBI</w:t>
      </w:r>
      <w:proofErr w:type="spellEnd"/>
      <w:r w:rsidR="00972EA5">
        <w:rPr>
          <w:rStyle w:val="background-details"/>
          <w:sz w:val="20"/>
          <w:szCs w:val="20"/>
        </w:rPr>
        <w:t>,</w:t>
      </w:r>
      <w:r w:rsidR="00F52E6A">
        <w:rPr>
          <w:rStyle w:val="background-details"/>
          <w:sz w:val="20"/>
          <w:szCs w:val="20"/>
        </w:rPr>
        <w:t xml:space="preserve"> </w:t>
      </w:r>
      <w:r w:rsidR="009B2859">
        <w:rPr>
          <w:rStyle w:val="background-details"/>
          <w:sz w:val="20"/>
          <w:szCs w:val="20"/>
        </w:rPr>
        <w:t>Microsoft Teams etc.</w:t>
      </w:r>
    </w:p>
    <w:p w14:paraId="0F3DD511" w14:textId="5D5C70E5" w:rsidR="00035730" w:rsidRPr="00035730" w:rsidRDefault="00035730" w:rsidP="008155B5">
      <w:pPr>
        <w:pStyle w:val="NoSpacing1"/>
        <w:numPr>
          <w:ilvl w:val="0"/>
          <w:numId w:val="10"/>
        </w:numPr>
        <w:rPr>
          <w:rStyle w:val="background-details"/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Build</w:t>
      </w:r>
      <w:r w:rsidRPr="00035730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modify</w:t>
      </w:r>
      <w:r w:rsidRPr="00035730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CRM forms, views,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charts, </w:t>
      </w:r>
      <w:r w:rsidRPr="00035730">
        <w:rPr>
          <w:rFonts w:asciiTheme="minorHAnsi" w:hAnsiTheme="minorHAnsi" w:cstheme="minorHAnsi"/>
          <w:sz w:val="20"/>
          <w:szCs w:val="20"/>
          <w:shd w:val="clear" w:color="auto" w:fill="FFFFFF"/>
        </w:rPr>
        <w:t>dashboards</w:t>
      </w:r>
      <w:r w:rsidR="00F52E6A">
        <w:rPr>
          <w:rFonts w:asciiTheme="minorHAnsi" w:hAnsiTheme="minorHAnsi" w:cstheme="minorHAnsi"/>
          <w:sz w:val="20"/>
          <w:szCs w:val="20"/>
          <w:shd w:val="clear" w:color="auto" w:fill="FFFFFF"/>
        </w:rPr>
        <w:t>, sitemap</w:t>
      </w:r>
      <w:r w:rsidR="00FB2B46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reports</w:t>
      </w:r>
      <w:r w:rsidR="00FB2B4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excel templates</w:t>
      </w:r>
      <w:r w:rsidR="00934D08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65519D4B" w14:textId="3A6E72E2" w:rsidR="009B2859" w:rsidRDefault="009B2859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>
        <w:rPr>
          <w:rStyle w:val="background-details"/>
          <w:sz w:val="20"/>
          <w:szCs w:val="20"/>
        </w:rPr>
        <w:lastRenderedPageBreak/>
        <w:t>Administer Microsoft Office 365 admin portal to maintain Dynamics 365 service health and</w:t>
      </w:r>
      <w:r w:rsidR="0088667E">
        <w:rPr>
          <w:rStyle w:val="background-details"/>
          <w:sz w:val="20"/>
          <w:szCs w:val="20"/>
        </w:rPr>
        <w:t xml:space="preserve"> monitor storage by constantly cleaning up unnecessary </w:t>
      </w:r>
      <w:r w:rsidR="00035730">
        <w:rPr>
          <w:rStyle w:val="background-details"/>
          <w:sz w:val="20"/>
          <w:szCs w:val="20"/>
        </w:rPr>
        <w:t>data and system jobs</w:t>
      </w:r>
      <w:r w:rsidR="00934D08">
        <w:rPr>
          <w:rStyle w:val="background-details"/>
          <w:sz w:val="20"/>
          <w:szCs w:val="20"/>
        </w:rPr>
        <w:t>.</w:t>
      </w:r>
    </w:p>
    <w:p w14:paraId="0560A501" w14:textId="7DE8D550" w:rsidR="0088667E" w:rsidRDefault="00390D14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>
        <w:rPr>
          <w:rStyle w:val="background-details"/>
          <w:sz w:val="20"/>
          <w:szCs w:val="20"/>
        </w:rPr>
        <w:t>Accountable for user onboarding,</w:t>
      </w:r>
      <w:r w:rsidR="0088667E">
        <w:rPr>
          <w:rStyle w:val="background-details"/>
          <w:sz w:val="20"/>
          <w:szCs w:val="20"/>
        </w:rPr>
        <w:t xml:space="preserve"> off boarding</w:t>
      </w:r>
      <w:r>
        <w:rPr>
          <w:rStyle w:val="background-details"/>
          <w:sz w:val="20"/>
          <w:szCs w:val="20"/>
        </w:rPr>
        <w:t xml:space="preserve"> and security role</w:t>
      </w:r>
      <w:r w:rsidR="00027158">
        <w:rPr>
          <w:rStyle w:val="background-details"/>
          <w:sz w:val="20"/>
          <w:szCs w:val="20"/>
        </w:rPr>
        <w:t>s</w:t>
      </w:r>
      <w:r w:rsidR="00934D08">
        <w:rPr>
          <w:rStyle w:val="background-details"/>
          <w:sz w:val="20"/>
          <w:szCs w:val="20"/>
        </w:rPr>
        <w:t>.</w:t>
      </w:r>
    </w:p>
    <w:p w14:paraId="2A668013" w14:textId="6B34E7B0" w:rsidR="001C3BFD" w:rsidRDefault="00BB43D2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>
        <w:rPr>
          <w:rStyle w:val="background-details"/>
          <w:sz w:val="20"/>
          <w:szCs w:val="20"/>
        </w:rPr>
        <w:t>Set up</w:t>
      </w:r>
      <w:r w:rsidR="00982733">
        <w:rPr>
          <w:rStyle w:val="background-details"/>
          <w:sz w:val="20"/>
          <w:szCs w:val="20"/>
        </w:rPr>
        <w:t xml:space="preserve"> CRM for mobile and outlook. </w:t>
      </w:r>
      <w:r w:rsidR="001C3BFD">
        <w:rPr>
          <w:rStyle w:val="background-details"/>
          <w:sz w:val="20"/>
          <w:szCs w:val="20"/>
        </w:rPr>
        <w:t xml:space="preserve"> </w:t>
      </w:r>
    </w:p>
    <w:p w14:paraId="1BA78005" w14:textId="01365F42" w:rsidR="008155B5" w:rsidRPr="00514B34" w:rsidRDefault="00027158" w:rsidP="008155B5">
      <w:pPr>
        <w:pStyle w:val="NoSpacing1"/>
        <w:numPr>
          <w:ilvl w:val="0"/>
          <w:numId w:val="10"/>
        </w:numPr>
        <w:rPr>
          <w:sz w:val="20"/>
          <w:szCs w:val="20"/>
        </w:rPr>
      </w:pPr>
      <w:r w:rsidRPr="00514B34">
        <w:rPr>
          <w:rStyle w:val="background-details"/>
          <w:sz w:val="20"/>
          <w:szCs w:val="20"/>
        </w:rPr>
        <w:t>Suppor</w:t>
      </w:r>
      <w:r>
        <w:rPr>
          <w:rStyle w:val="background-details"/>
          <w:sz w:val="20"/>
          <w:szCs w:val="20"/>
        </w:rPr>
        <w:t>ted</w:t>
      </w:r>
      <w:r w:rsidR="00035730">
        <w:rPr>
          <w:rStyle w:val="background-details"/>
          <w:sz w:val="20"/>
          <w:szCs w:val="20"/>
        </w:rPr>
        <w:t xml:space="preserve"> in the u</w:t>
      </w:r>
      <w:r w:rsidR="00390D14">
        <w:rPr>
          <w:rStyle w:val="background-details"/>
          <w:sz w:val="20"/>
          <w:szCs w:val="20"/>
        </w:rPr>
        <w:t>pgrade to Dynamics 365 version 9.1</w:t>
      </w:r>
      <w:r w:rsidR="00934D08">
        <w:rPr>
          <w:rStyle w:val="background-details"/>
          <w:sz w:val="20"/>
          <w:szCs w:val="20"/>
        </w:rPr>
        <w:t>.</w:t>
      </w:r>
    </w:p>
    <w:p w14:paraId="588751AA" w14:textId="772DF41D" w:rsidR="008155B5" w:rsidRPr="00514B34" w:rsidRDefault="00390D14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>
        <w:rPr>
          <w:rStyle w:val="background-details"/>
          <w:sz w:val="20"/>
          <w:szCs w:val="20"/>
        </w:rPr>
        <w:t xml:space="preserve">Continuously </w:t>
      </w:r>
      <w:r w:rsidR="00752059">
        <w:rPr>
          <w:rStyle w:val="background-details"/>
          <w:sz w:val="20"/>
          <w:szCs w:val="20"/>
        </w:rPr>
        <w:t>t</w:t>
      </w:r>
      <w:r w:rsidR="00623DB4">
        <w:rPr>
          <w:rStyle w:val="background-details"/>
          <w:sz w:val="20"/>
          <w:szCs w:val="20"/>
        </w:rPr>
        <w:t xml:space="preserve">est all functionalities, workflows and </w:t>
      </w:r>
      <w:r w:rsidR="008155B5" w:rsidRPr="00514B34">
        <w:rPr>
          <w:rStyle w:val="background-details"/>
          <w:sz w:val="20"/>
          <w:szCs w:val="20"/>
        </w:rPr>
        <w:t>integration</w:t>
      </w:r>
      <w:r w:rsidR="00934D08">
        <w:rPr>
          <w:rStyle w:val="background-details"/>
          <w:sz w:val="20"/>
          <w:szCs w:val="20"/>
        </w:rPr>
        <w:t>.</w:t>
      </w:r>
    </w:p>
    <w:p w14:paraId="2667F425" w14:textId="38FB04AE" w:rsidR="008155B5" w:rsidRPr="00514B34" w:rsidRDefault="008155B5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 w:rsidRPr="00514B34">
        <w:rPr>
          <w:rStyle w:val="background-details"/>
          <w:sz w:val="20"/>
          <w:szCs w:val="20"/>
        </w:rPr>
        <w:t>Li</w:t>
      </w:r>
      <w:r w:rsidR="009B2859">
        <w:rPr>
          <w:rStyle w:val="background-details"/>
          <w:sz w:val="20"/>
          <w:szCs w:val="20"/>
        </w:rPr>
        <w:t>aison with vendor – act as a point of communication regarding licensing and technical requirements</w:t>
      </w:r>
      <w:r w:rsidR="009C587F">
        <w:rPr>
          <w:rStyle w:val="background-details"/>
          <w:sz w:val="20"/>
          <w:szCs w:val="20"/>
        </w:rPr>
        <w:t>; collaborate with developers for back end coding</w:t>
      </w:r>
      <w:r w:rsidR="00934D08">
        <w:rPr>
          <w:rStyle w:val="background-details"/>
          <w:sz w:val="20"/>
          <w:szCs w:val="20"/>
        </w:rPr>
        <w:t>.</w:t>
      </w:r>
      <w:r w:rsidR="009C587F">
        <w:rPr>
          <w:rStyle w:val="background-details"/>
          <w:sz w:val="20"/>
          <w:szCs w:val="20"/>
        </w:rPr>
        <w:t xml:space="preserve"> </w:t>
      </w:r>
    </w:p>
    <w:p w14:paraId="3F2FFAE3" w14:textId="10EF62B4" w:rsidR="008155B5" w:rsidRPr="00514B34" w:rsidRDefault="008155B5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 w:rsidRPr="00514B34">
        <w:rPr>
          <w:rStyle w:val="background-details"/>
          <w:sz w:val="20"/>
          <w:szCs w:val="20"/>
        </w:rPr>
        <w:t>Perform a full synchronization to ensure all functionalities are working properly</w:t>
      </w:r>
      <w:r w:rsidR="00934D08">
        <w:rPr>
          <w:rStyle w:val="background-details"/>
          <w:sz w:val="20"/>
          <w:szCs w:val="20"/>
        </w:rPr>
        <w:t>.</w:t>
      </w:r>
    </w:p>
    <w:p w14:paraId="4AE065CA" w14:textId="002E72AE" w:rsidR="008155B5" w:rsidRPr="00514B34" w:rsidRDefault="008155B5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 w:rsidRPr="00514B34">
        <w:rPr>
          <w:rStyle w:val="background-details"/>
          <w:sz w:val="20"/>
          <w:szCs w:val="20"/>
        </w:rPr>
        <w:t>Continually manage, maintain, support and enhance CRM Dynamics to align with company’s needs</w:t>
      </w:r>
      <w:r w:rsidR="00934D08">
        <w:rPr>
          <w:rStyle w:val="background-details"/>
          <w:sz w:val="20"/>
          <w:szCs w:val="20"/>
        </w:rPr>
        <w:t>.</w:t>
      </w:r>
    </w:p>
    <w:p w14:paraId="0160226C" w14:textId="10F22D51" w:rsidR="008155B5" w:rsidRPr="00514B34" w:rsidRDefault="008155B5" w:rsidP="008155B5">
      <w:pPr>
        <w:pStyle w:val="NoSpacing1"/>
        <w:numPr>
          <w:ilvl w:val="0"/>
          <w:numId w:val="10"/>
        </w:numPr>
        <w:rPr>
          <w:rStyle w:val="background-details"/>
          <w:sz w:val="20"/>
          <w:szCs w:val="20"/>
        </w:rPr>
      </w:pPr>
      <w:r w:rsidRPr="00514B34">
        <w:rPr>
          <w:rStyle w:val="background-details"/>
          <w:sz w:val="20"/>
          <w:szCs w:val="20"/>
        </w:rPr>
        <w:t>Document the complete CRM functionality</w:t>
      </w:r>
      <w:r w:rsidR="00934D08">
        <w:rPr>
          <w:rStyle w:val="background-details"/>
          <w:sz w:val="20"/>
          <w:szCs w:val="20"/>
        </w:rPr>
        <w:t>.</w:t>
      </w:r>
    </w:p>
    <w:p w14:paraId="157AD71F" w14:textId="35C1476E" w:rsidR="00514B34" w:rsidRPr="00514B34" w:rsidRDefault="00514B34" w:rsidP="00514B34">
      <w:pPr>
        <w:pStyle w:val="NoSpacing1"/>
        <w:numPr>
          <w:ilvl w:val="0"/>
          <w:numId w:val="10"/>
        </w:numPr>
        <w:rPr>
          <w:sz w:val="20"/>
          <w:szCs w:val="20"/>
        </w:rPr>
      </w:pPr>
      <w:r w:rsidRPr="00514B34">
        <w:rPr>
          <w:rStyle w:val="fontstyle01"/>
          <w:sz w:val="20"/>
          <w:szCs w:val="20"/>
        </w:rPr>
        <w:t>Test</w:t>
      </w:r>
      <w:r w:rsidR="00DA69DC">
        <w:rPr>
          <w:rStyle w:val="fontstyle01"/>
          <w:sz w:val="20"/>
          <w:szCs w:val="20"/>
        </w:rPr>
        <w:t>ing solutions in sandbox and further implement them in production</w:t>
      </w:r>
      <w:r w:rsidR="003C5C5D">
        <w:rPr>
          <w:rStyle w:val="fontstyle01"/>
          <w:sz w:val="20"/>
          <w:szCs w:val="20"/>
        </w:rPr>
        <w:t xml:space="preserve"> environment</w:t>
      </w:r>
      <w:r w:rsidR="00934D08">
        <w:rPr>
          <w:rStyle w:val="fontstyle01"/>
          <w:sz w:val="20"/>
          <w:szCs w:val="20"/>
        </w:rPr>
        <w:t>.</w:t>
      </w:r>
    </w:p>
    <w:p w14:paraId="33D0D5AE" w14:textId="52DE2859" w:rsidR="00021DD6" w:rsidRPr="00972EA5" w:rsidRDefault="00021DD6" w:rsidP="00514B34">
      <w:pPr>
        <w:pStyle w:val="NoSpacing1"/>
        <w:numPr>
          <w:ilvl w:val="0"/>
          <w:numId w:val="10"/>
        </w:numPr>
        <w:rPr>
          <w:rStyle w:val="fontstyle01"/>
          <w:color w:val="auto"/>
          <w:sz w:val="20"/>
          <w:szCs w:val="20"/>
        </w:rPr>
      </w:pPr>
      <w:r>
        <w:rPr>
          <w:rStyle w:val="fontstyle01"/>
          <w:sz w:val="20"/>
          <w:szCs w:val="20"/>
        </w:rPr>
        <w:t>D</w:t>
      </w:r>
      <w:r w:rsidRPr="00021DD6">
        <w:rPr>
          <w:rStyle w:val="fontstyle01"/>
          <w:sz w:val="20"/>
          <w:szCs w:val="20"/>
        </w:rPr>
        <w:t>eliver training sessions to new and existing users</w:t>
      </w:r>
      <w:r w:rsidR="00934D08">
        <w:rPr>
          <w:rStyle w:val="fontstyle01"/>
          <w:sz w:val="20"/>
          <w:szCs w:val="20"/>
        </w:rPr>
        <w:t>.</w:t>
      </w:r>
    </w:p>
    <w:p w14:paraId="263E8713" w14:textId="2FBEC523" w:rsidR="00972EA5" w:rsidRPr="00253438" w:rsidRDefault="00972EA5" w:rsidP="00514B34">
      <w:pPr>
        <w:pStyle w:val="NoSpacing1"/>
        <w:numPr>
          <w:ilvl w:val="0"/>
          <w:numId w:val="10"/>
        </w:numPr>
        <w:rPr>
          <w:rStyle w:val="fontstyle01"/>
          <w:color w:val="auto"/>
          <w:sz w:val="20"/>
          <w:szCs w:val="20"/>
        </w:rPr>
      </w:pPr>
      <w:r>
        <w:rPr>
          <w:rStyle w:val="fontstyle01"/>
          <w:sz w:val="20"/>
          <w:szCs w:val="20"/>
        </w:rPr>
        <w:t xml:space="preserve">Stay abreast on latest CRM features and </w:t>
      </w:r>
      <w:r w:rsidR="000044A5">
        <w:rPr>
          <w:rStyle w:val="fontstyle01"/>
          <w:sz w:val="20"/>
          <w:szCs w:val="20"/>
        </w:rPr>
        <w:t>provide recommendations on implementing best practices</w:t>
      </w:r>
      <w:r w:rsidR="00934D08">
        <w:rPr>
          <w:rStyle w:val="fontstyle01"/>
          <w:sz w:val="20"/>
          <w:szCs w:val="20"/>
        </w:rPr>
        <w:t>.</w:t>
      </w:r>
      <w:r w:rsidR="000044A5">
        <w:rPr>
          <w:rStyle w:val="fontstyle01"/>
          <w:sz w:val="20"/>
          <w:szCs w:val="20"/>
        </w:rPr>
        <w:t xml:space="preserve"> </w:t>
      </w:r>
    </w:p>
    <w:p w14:paraId="1589B920" w14:textId="449D8B48" w:rsidR="00253438" w:rsidRPr="005C5EBF" w:rsidRDefault="00253438" w:rsidP="00514B34">
      <w:pPr>
        <w:pStyle w:val="NoSpacing1"/>
        <w:numPr>
          <w:ilvl w:val="0"/>
          <w:numId w:val="10"/>
        </w:numPr>
        <w:rPr>
          <w:rStyle w:val="fontstyle01"/>
          <w:color w:val="auto"/>
          <w:sz w:val="20"/>
          <w:szCs w:val="20"/>
        </w:rPr>
      </w:pPr>
      <w:r>
        <w:rPr>
          <w:rStyle w:val="fontstyle01"/>
          <w:sz w:val="20"/>
          <w:szCs w:val="20"/>
        </w:rPr>
        <w:t xml:space="preserve">Responsible for Microsoft Dynamics GP Inventory Management </w:t>
      </w:r>
      <w:r w:rsidR="002F7E98">
        <w:rPr>
          <w:rStyle w:val="fontstyle01"/>
          <w:sz w:val="20"/>
          <w:szCs w:val="20"/>
        </w:rPr>
        <w:t>including ongoing item cleanup and maintenance</w:t>
      </w:r>
      <w:r w:rsidR="00934D08">
        <w:rPr>
          <w:rStyle w:val="fontstyle01"/>
          <w:sz w:val="20"/>
          <w:szCs w:val="20"/>
        </w:rPr>
        <w:t>.</w:t>
      </w:r>
      <w:r w:rsidR="002F7E98">
        <w:rPr>
          <w:rStyle w:val="fontstyle01"/>
          <w:sz w:val="20"/>
          <w:szCs w:val="20"/>
        </w:rPr>
        <w:t xml:space="preserve"> </w:t>
      </w:r>
    </w:p>
    <w:p w14:paraId="117E3D7C" w14:textId="6AF53281" w:rsidR="005C5EBF" w:rsidRPr="005C5EBF" w:rsidRDefault="005C5EBF" w:rsidP="00514B34">
      <w:pPr>
        <w:pStyle w:val="NoSpacing1"/>
        <w:numPr>
          <w:ilvl w:val="0"/>
          <w:numId w:val="10"/>
        </w:numPr>
        <w:rPr>
          <w:rStyle w:val="fontstyle01"/>
          <w:color w:val="auto"/>
          <w:sz w:val="20"/>
          <w:szCs w:val="20"/>
        </w:rPr>
      </w:pPr>
      <w:r w:rsidRPr="005C5EBF">
        <w:rPr>
          <w:sz w:val="20"/>
          <w:szCs w:val="20"/>
        </w:rPr>
        <w:t>Aid in the documentation</w:t>
      </w:r>
      <w:r>
        <w:rPr>
          <w:sz w:val="20"/>
          <w:szCs w:val="20"/>
        </w:rPr>
        <w:t xml:space="preserve"> of GP procedures for posterity</w:t>
      </w:r>
      <w:r w:rsidR="00934D08">
        <w:rPr>
          <w:sz w:val="20"/>
          <w:szCs w:val="20"/>
        </w:rPr>
        <w:t>.</w:t>
      </w:r>
    </w:p>
    <w:p w14:paraId="2CB9852F" w14:textId="5B9F6789" w:rsidR="00390D14" w:rsidRPr="00390D14" w:rsidRDefault="00390D14" w:rsidP="00390D14">
      <w:pPr>
        <w:pStyle w:val="NoSpacing1"/>
        <w:numPr>
          <w:ilvl w:val="0"/>
          <w:numId w:val="10"/>
        </w:numPr>
        <w:rPr>
          <w:rStyle w:val="fontstyle01"/>
          <w:color w:val="auto"/>
          <w:sz w:val="20"/>
          <w:szCs w:val="20"/>
        </w:rPr>
      </w:pPr>
      <w:r w:rsidRPr="00514B34">
        <w:rPr>
          <w:rStyle w:val="background-details"/>
          <w:sz w:val="20"/>
          <w:szCs w:val="20"/>
        </w:rPr>
        <w:t xml:space="preserve">Perform </w:t>
      </w:r>
      <w:r w:rsidR="00970E01">
        <w:rPr>
          <w:rStyle w:val="background-details"/>
          <w:sz w:val="20"/>
          <w:szCs w:val="20"/>
        </w:rPr>
        <w:t xml:space="preserve">ad-hoc and special projects </w:t>
      </w:r>
      <w:r w:rsidRPr="00514B34">
        <w:rPr>
          <w:rStyle w:val="background-details"/>
          <w:sz w:val="20"/>
          <w:szCs w:val="20"/>
        </w:rPr>
        <w:t>as assigned</w:t>
      </w:r>
      <w:r w:rsidR="00934D08">
        <w:rPr>
          <w:rStyle w:val="background-details"/>
          <w:sz w:val="20"/>
          <w:szCs w:val="20"/>
        </w:rPr>
        <w:t>.</w:t>
      </w:r>
    </w:p>
    <w:p w14:paraId="3D226E9C" w14:textId="77777777" w:rsidR="008155B5" w:rsidRDefault="008155B5">
      <w:pPr>
        <w:pStyle w:val="NoSpacing1"/>
        <w:rPr>
          <w:b/>
          <w:i/>
        </w:rPr>
      </w:pPr>
    </w:p>
    <w:p w14:paraId="03FFD215" w14:textId="6CFA2352" w:rsidR="00B611B7" w:rsidRDefault="007471DB">
      <w:pPr>
        <w:pStyle w:val="NoSpacing1"/>
        <w:rPr>
          <w:color w:val="595959"/>
          <w:sz w:val="20"/>
        </w:rPr>
      </w:pPr>
      <w:r>
        <w:rPr>
          <w:b/>
          <w:i/>
        </w:rPr>
        <w:t>Marketing Analyst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</w:t>
      </w:r>
      <w:r>
        <w:rPr>
          <w:sz w:val="20"/>
          <w:szCs w:val="20"/>
        </w:rPr>
        <w:t>May 2018-Aug 2018</w:t>
      </w:r>
    </w:p>
    <w:p w14:paraId="082B1F10" w14:textId="77777777" w:rsidR="00B611B7" w:rsidRDefault="007471DB">
      <w:pPr>
        <w:pStyle w:val="NoSpacing1"/>
        <w:rPr>
          <w:szCs w:val="20"/>
        </w:rPr>
      </w:pPr>
      <w:r>
        <w:rPr>
          <w:color w:val="595959"/>
          <w:sz w:val="20"/>
        </w:rPr>
        <w:t xml:space="preserve">Educators Financial Group       </w:t>
      </w:r>
    </w:p>
    <w:p w14:paraId="79535B76" w14:textId="77777777" w:rsidR="00B611B7" w:rsidRDefault="00B611B7">
      <w:pPr>
        <w:pStyle w:val="NoSpacing1"/>
        <w:rPr>
          <w:szCs w:val="20"/>
        </w:rPr>
      </w:pPr>
    </w:p>
    <w:p w14:paraId="0DE8B5FB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Locate and define new process improvement opportunities relating to CRM. </w:t>
      </w:r>
    </w:p>
    <w:p w14:paraId="339A1841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Perform application configuration and customization of CRM system as per business needs. </w:t>
      </w:r>
    </w:p>
    <w:p w14:paraId="39A146B0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Work with management to prioritize business and information needs with regards to CRM. </w:t>
      </w:r>
    </w:p>
    <w:p w14:paraId="7B2195F1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Liaise with managed service providers to resolve CRM issues.</w:t>
      </w:r>
    </w:p>
    <w:p w14:paraId="52822DBE" w14:textId="77777777" w:rsidR="00B611B7" w:rsidRDefault="007471DB">
      <w:pPr>
        <w:pStyle w:val="NoSpacing1"/>
        <w:numPr>
          <w:ilvl w:val="0"/>
          <w:numId w:val="1"/>
        </w:numPr>
        <w:rPr>
          <w:rFonts w:cs="Helvetica"/>
          <w:color w:val="000000"/>
          <w:sz w:val="20"/>
          <w:szCs w:val="20"/>
          <w:lang w:eastAsia="en-US"/>
        </w:rPr>
      </w:pPr>
      <w:r>
        <w:rPr>
          <w:sz w:val="20"/>
          <w:szCs w:val="20"/>
        </w:rPr>
        <w:t xml:space="preserve">Translate complex data from various data sources into meaningful information and insights. </w:t>
      </w:r>
    </w:p>
    <w:p w14:paraId="6721C124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rFonts w:cs="Helvetica"/>
          <w:color w:val="000000"/>
          <w:sz w:val="20"/>
          <w:szCs w:val="20"/>
          <w:lang w:eastAsia="en-US"/>
        </w:rPr>
        <w:t>Determine best methodology and oversee accurate and timely conversion of survey data, reporting and analytics.</w:t>
      </w:r>
    </w:p>
    <w:p w14:paraId="14FB6A3B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Responsible for front line sales and activity reporting and analysis, on both client and non-client activities against performance metrics.</w:t>
      </w:r>
    </w:p>
    <w:p w14:paraId="0C271F58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Interpret data and analyze results using statistical techniques and provide ongoing reports. </w:t>
      </w:r>
    </w:p>
    <w:p w14:paraId="53EA3880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Identify, analyze and interpret trends and patterns in large or complex data sets. </w:t>
      </w:r>
    </w:p>
    <w:p w14:paraId="5B8675EB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Filter and clean data by reviewing reports and analysis to locate and correct problems. </w:t>
      </w:r>
    </w:p>
    <w:p w14:paraId="50669608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Program, monitor and manage online surveys.</w:t>
      </w:r>
    </w:p>
    <w:p w14:paraId="0A968CB2" w14:textId="77777777" w:rsidR="00B611B7" w:rsidRDefault="007471DB">
      <w:pPr>
        <w:pStyle w:val="NoSpacing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Perform quality assurance checks on new or enhanced reports. </w:t>
      </w:r>
    </w:p>
    <w:p w14:paraId="4CA04FB2" w14:textId="77777777" w:rsidR="00B611B7" w:rsidRDefault="007471DB">
      <w:pPr>
        <w:pStyle w:val="NoSpacing1"/>
        <w:numPr>
          <w:ilvl w:val="0"/>
          <w:numId w:val="1"/>
        </w:numPr>
      </w:pPr>
      <w:r>
        <w:rPr>
          <w:sz w:val="20"/>
          <w:szCs w:val="20"/>
        </w:rPr>
        <w:t xml:space="preserve">Ad-hoc special projects as required or other tasks as assigned. </w:t>
      </w:r>
    </w:p>
    <w:p w14:paraId="4398C1EE" w14:textId="77777777" w:rsidR="00833660" w:rsidRDefault="00833660">
      <w:pPr>
        <w:pStyle w:val="NoSpacing1"/>
        <w:rPr>
          <w:b/>
          <w:i/>
        </w:rPr>
      </w:pPr>
    </w:p>
    <w:p w14:paraId="4CB04E9A" w14:textId="0BD9A341" w:rsidR="00B611B7" w:rsidRDefault="00972EA5">
      <w:pPr>
        <w:pStyle w:val="NoSpacing1"/>
        <w:rPr>
          <w:color w:val="595959"/>
          <w:sz w:val="20"/>
        </w:rPr>
      </w:pPr>
      <w:r>
        <w:rPr>
          <w:b/>
          <w:i/>
        </w:rPr>
        <w:t>CRM Specialist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7471DB">
        <w:rPr>
          <w:b/>
        </w:rPr>
        <w:t xml:space="preserve">     </w:t>
      </w:r>
      <w:r w:rsidR="007471DB">
        <w:rPr>
          <w:b/>
        </w:rPr>
        <w:tab/>
      </w:r>
      <w:r w:rsidR="007471DB">
        <w:rPr>
          <w:b/>
        </w:rPr>
        <w:tab/>
        <w:t xml:space="preserve">                                                                                  </w:t>
      </w:r>
      <w:r w:rsidR="007471DB">
        <w:rPr>
          <w:sz w:val="20"/>
          <w:szCs w:val="20"/>
        </w:rPr>
        <w:t>Mar 2017-May 2018</w:t>
      </w:r>
    </w:p>
    <w:p w14:paraId="22C44D3A" w14:textId="77777777" w:rsidR="00B611B7" w:rsidRDefault="007471DB">
      <w:pPr>
        <w:pStyle w:val="NoSpacing1"/>
        <w:rPr>
          <w:sz w:val="20"/>
          <w:szCs w:val="20"/>
        </w:rPr>
      </w:pPr>
      <w:r>
        <w:rPr>
          <w:color w:val="595959"/>
          <w:sz w:val="20"/>
        </w:rPr>
        <w:t xml:space="preserve">Grasshopper Solar Corporation            </w:t>
      </w:r>
    </w:p>
    <w:p w14:paraId="5FD37765" w14:textId="77777777" w:rsidR="00B611B7" w:rsidRDefault="007471DB">
      <w:pPr>
        <w:pStyle w:val="NoSpacing1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</w:t>
      </w:r>
      <w:r>
        <w:rPr>
          <w:sz w:val="20"/>
          <w:szCs w:val="20"/>
        </w:rPr>
        <w:tab/>
        <w:t xml:space="preserve">           </w:t>
      </w:r>
    </w:p>
    <w:p w14:paraId="4E9848EA" w14:textId="0C84A536" w:rsidR="00B611B7" w:rsidRDefault="007471DB">
      <w:pPr>
        <w:pStyle w:val="NoSpacing1"/>
        <w:numPr>
          <w:ilvl w:val="0"/>
          <w:numId w:val="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Analyze, explain and respond to system/business process related queries regarding</w:t>
      </w:r>
      <w:r w:rsidR="00FC0544">
        <w:rPr>
          <w:color w:val="000000"/>
          <w:sz w:val="20"/>
          <w:szCs w:val="20"/>
        </w:rPr>
        <w:t xml:space="preserve"> Microsoft Dynamics</w:t>
      </w:r>
      <w:r>
        <w:rPr>
          <w:color w:val="000000"/>
          <w:sz w:val="20"/>
          <w:szCs w:val="20"/>
        </w:rPr>
        <w:t xml:space="preserve"> CRM and other in-house </w:t>
      </w:r>
      <w:r w:rsidR="00D90421">
        <w:rPr>
          <w:color w:val="000000"/>
          <w:sz w:val="20"/>
          <w:szCs w:val="20"/>
        </w:rPr>
        <w:t xml:space="preserve">custom </w:t>
      </w:r>
      <w:r>
        <w:rPr>
          <w:color w:val="000000"/>
          <w:sz w:val="20"/>
          <w:szCs w:val="20"/>
        </w:rPr>
        <w:t>applications.</w:t>
      </w:r>
    </w:p>
    <w:p w14:paraId="4109B910" w14:textId="0AA82548" w:rsidR="00DA6075" w:rsidRDefault="007471DB">
      <w:pPr>
        <w:pStyle w:val="NoSpacing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Act as a key liaison with business de</w:t>
      </w:r>
      <w:r w:rsidR="00DA6075">
        <w:rPr>
          <w:sz w:val="20"/>
          <w:szCs w:val="20"/>
        </w:rPr>
        <w:t>partments to gather, analyze</w:t>
      </w:r>
      <w:r>
        <w:rPr>
          <w:sz w:val="20"/>
          <w:szCs w:val="20"/>
        </w:rPr>
        <w:t xml:space="preserve"> document system requirements</w:t>
      </w:r>
      <w:r w:rsidR="00DA6075">
        <w:rPr>
          <w:sz w:val="20"/>
          <w:szCs w:val="20"/>
        </w:rPr>
        <w:t xml:space="preserve"> and design CRM solutions to meet business goals.</w:t>
      </w:r>
    </w:p>
    <w:p w14:paraId="729F8549" w14:textId="77777777" w:rsidR="00B611B7" w:rsidRPr="003E7E4E" w:rsidRDefault="007471DB">
      <w:pPr>
        <w:pStyle w:val="NoSpacing1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Responsible for configuration and customization of Microsoft Dynamics 365. </w:t>
      </w:r>
    </w:p>
    <w:p w14:paraId="3915DA7E" w14:textId="01327E1C" w:rsidR="003E7E4E" w:rsidRPr="005027FC" w:rsidRDefault="003E7E4E">
      <w:pPr>
        <w:pStyle w:val="NoSpacing1"/>
        <w:numPr>
          <w:ilvl w:val="0"/>
          <w:numId w:val="2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sz w:val="20"/>
          <w:szCs w:val="20"/>
        </w:rPr>
        <w:t>Designing and mo</w:t>
      </w:r>
      <w:r w:rsidR="009C339D">
        <w:rPr>
          <w:sz w:val="20"/>
          <w:szCs w:val="20"/>
        </w:rPr>
        <w:t>difying solution components such as</w:t>
      </w:r>
      <w:r>
        <w:rPr>
          <w:sz w:val="20"/>
          <w:szCs w:val="20"/>
        </w:rPr>
        <w:t xml:space="preserve"> entities, forms, fields, dashboard</w:t>
      </w:r>
      <w:r w:rsidR="009C339D">
        <w:rPr>
          <w:sz w:val="20"/>
          <w:szCs w:val="20"/>
        </w:rPr>
        <w:t>s, workflows, business rules,</w:t>
      </w:r>
      <w:r>
        <w:rPr>
          <w:sz w:val="20"/>
          <w:szCs w:val="20"/>
        </w:rPr>
        <w:t xml:space="preserve"> reports</w:t>
      </w:r>
      <w:r w:rsidR="0080431A">
        <w:rPr>
          <w:sz w:val="20"/>
          <w:szCs w:val="20"/>
        </w:rPr>
        <w:t>, templates, security</w:t>
      </w:r>
      <w:r w:rsidR="009C339D">
        <w:rPr>
          <w:sz w:val="20"/>
          <w:szCs w:val="20"/>
        </w:rPr>
        <w:t xml:space="preserve"> etc. as well as non-solution components like business units, users and teams</w:t>
      </w:r>
      <w:r>
        <w:rPr>
          <w:sz w:val="20"/>
          <w:szCs w:val="20"/>
        </w:rPr>
        <w:t xml:space="preserve">. </w:t>
      </w:r>
    </w:p>
    <w:p w14:paraId="2604FEC6" w14:textId="270B8087" w:rsidR="005027FC" w:rsidRPr="005027FC" w:rsidRDefault="005027FC">
      <w:pPr>
        <w:pStyle w:val="NoSpacing1"/>
        <w:numPr>
          <w:ilvl w:val="0"/>
          <w:numId w:val="2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5027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Perform data administration (data integrity, data imports and data cleansing). </w:t>
      </w:r>
    </w:p>
    <w:p w14:paraId="6CC9404C" w14:textId="77777777" w:rsidR="00B611B7" w:rsidRDefault="007471DB">
      <w:pPr>
        <w:pStyle w:val="NoSpacing1"/>
        <w:numPr>
          <w:ilvl w:val="0"/>
          <w:numId w:val="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Manage a team of off-site developers to develop custom solutions for various departments.</w:t>
      </w:r>
    </w:p>
    <w:p w14:paraId="7FB48A55" w14:textId="77777777" w:rsidR="00B611B7" w:rsidRDefault="007471DB">
      <w:pPr>
        <w:pStyle w:val="NoSpacing1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Translate business requirements into functional specifications. </w:t>
      </w:r>
      <w:r>
        <w:rPr>
          <w:color w:val="000000"/>
          <w:sz w:val="20"/>
          <w:szCs w:val="20"/>
        </w:rPr>
        <w:t xml:space="preserve"> </w:t>
      </w:r>
    </w:p>
    <w:p w14:paraId="4C2BE048" w14:textId="77777777" w:rsidR="00B611B7" w:rsidRDefault="007471DB">
      <w:pPr>
        <w:pStyle w:val="NoSpacing1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Conduct system tests to identify, analyze, track and debug.</w:t>
      </w:r>
    </w:p>
    <w:p w14:paraId="65B5B135" w14:textId="781C169E" w:rsidR="00970E01" w:rsidRPr="00970E01" w:rsidRDefault="00970E01">
      <w:pPr>
        <w:pStyle w:val="NoSpacing1"/>
        <w:numPr>
          <w:ilvl w:val="0"/>
          <w:numId w:val="2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970E01">
        <w:rPr>
          <w:rFonts w:asciiTheme="minorHAnsi" w:hAnsiTheme="minorHAnsi" w:cstheme="minorHAnsi"/>
          <w:sz w:val="20"/>
          <w:szCs w:val="20"/>
          <w:shd w:val="clear" w:color="auto" w:fill="FFFFFF"/>
        </w:rPr>
        <w:t>Provide</w:t>
      </w:r>
      <w:r w:rsidRPr="00970E01">
        <w:rPr>
          <w:rStyle w:val="wbzude"/>
          <w:rFonts w:asciiTheme="minorHAnsi" w:hAnsiTheme="minorHAnsi" w:cstheme="minorHAnsi"/>
          <w:sz w:val="20"/>
          <w:szCs w:val="20"/>
          <w:shd w:val="clear" w:color="auto" w:fill="FFFFFF"/>
        </w:rPr>
        <w:t xml:space="preserve"> input and advice regarding Microsoft Dynamics 365 capabilities, functions and features to </w:t>
      </w:r>
      <w:r>
        <w:rPr>
          <w:rStyle w:val="wbzude"/>
          <w:rFonts w:asciiTheme="minorHAnsi" w:hAnsiTheme="minorHAnsi" w:cstheme="minorHAnsi"/>
          <w:sz w:val="20"/>
          <w:szCs w:val="20"/>
          <w:shd w:val="clear" w:color="auto" w:fill="FFFFFF"/>
        </w:rPr>
        <w:t>business stakeholders.</w:t>
      </w:r>
    </w:p>
    <w:p w14:paraId="4A47F84E" w14:textId="77777777" w:rsidR="00B611B7" w:rsidRDefault="007471DB">
      <w:pPr>
        <w:pStyle w:val="NoSpacing1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Work on and manage multiple projects concurrently. </w:t>
      </w:r>
    </w:p>
    <w:p w14:paraId="460DB37C" w14:textId="77777777" w:rsidR="00B611B7" w:rsidRDefault="007471DB">
      <w:pPr>
        <w:pStyle w:val="NoSpacing1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Successfully delivered projects meeting critical timelines.</w:t>
      </w:r>
    </w:p>
    <w:p w14:paraId="16AB6C26" w14:textId="77777777" w:rsidR="00B611B7" w:rsidRDefault="007471DB">
      <w:pPr>
        <w:pStyle w:val="NoSpacing1"/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Deep understanding of MySQL and ability to write basic SQL.</w:t>
      </w:r>
    </w:p>
    <w:p w14:paraId="4960A7F3" w14:textId="77777777" w:rsidR="00B611B7" w:rsidRDefault="007471DB">
      <w:pPr>
        <w:pStyle w:val="NoSpacing1"/>
        <w:numPr>
          <w:ilvl w:val="0"/>
          <w:numId w:val="2"/>
        </w:numPr>
      </w:pPr>
      <w:r>
        <w:rPr>
          <w:color w:val="000000"/>
          <w:sz w:val="20"/>
          <w:szCs w:val="20"/>
        </w:rPr>
        <w:t xml:space="preserve">Perform updates on company website. </w:t>
      </w:r>
    </w:p>
    <w:p w14:paraId="1C17ED52" w14:textId="77777777" w:rsidR="00B611B7" w:rsidRDefault="00B611B7">
      <w:pPr>
        <w:pStyle w:val="NoSpacing1"/>
      </w:pPr>
    </w:p>
    <w:p w14:paraId="37C030D9" w14:textId="6F784806" w:rsidR="007D08C1" w:rsidRDefault="007D08C1">
      <w:pPr>
        <w:pStyle w:val="NoSpacing1"/>
        <w:rPr>
          <w:b/>
          <w:i/>
        </w:rPr>
      </w:pPr>
      <w:r>
        <w:rPr>
          <w:b/>
          <w:i/>
        </w:rPr>
        <w:t>Free Lance Web Designer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</w:t>
      </w:r>
      <w:r>
        <w:rPr>
          <w:sz w:val="20"/>
          <w:szCs w:val="20"/>
        </w:rPr>
        <w:t>May 2011-Dec 2013</w:t>
      </w:r>
    </w:p>
    <w:p w14:paraId="314A1E61" w14:textId="6E93C5F8" w:rsidR="007D08C1" w:rsidRPr="008333B7" w:rsidRDefault="007D08C1">
      <w:pPr>
        <w:pStyle w:val="NoSpacing1"/>
        <w:rPr>
          <w:rFonts w:asciiTheme="minorHAnsi" w:hAnsiTheme="minorHAnsi" w:cstheme="minorHAnsi"/>
          <w:b/>
          <w:i/>
          <w:sz w:val="20"/>
          <w:szCs w:val="20"/>
        </w:rPr>
      </w:pPr>
    </w:p>
    <w:p w14:paraId="361EA292" w14:textId="53E16F89" w:rsidR="00811EA6" w:rsidRPr="008333B7" w:rsidRDefault="00811EA6" w:rsidP="00811EA6">
      <w:pPr>
        <w:pStyle w:val="NoSpacing1"/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  <w:szCs w:val="20"/>
        </w:rPr>
      </w:pPr>
      <w:r w:rsidRPr="008333B7">
        <w:rPr>
          <w:rFonts w:asciiTheme="minorHAnsi" w:hAnsiTheme="minorHAnsi" w:cstheme="minorHAnsi"/>
          <w:color w:val="181717"/>
          <w:sz w:val="20"/>
          <w:szCs w:val="20"/>
          <w:shd w:val="clear" w:color="auto" w:fill="FFFFFF"/>
        </w:rPr>
        <w:t>Proposed and implemented new site content architecture and navigation scheme for website redesign.</w:t>
      </w:r>
    </w:p>
    <w:p w14:paraId="54E168BB" w14:textId="25B4CCD8" w:rsidR="00811EA6" w:rsidRPr="008333B7" w:rsidRDefault="0027791E" w:rsidP="00811EA6">
      <w:pPr>
        <w:pStyle w:val="NoSpacing1"/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  <w:szCs w:val="20"/>
        </w:rPr>
      </w:pPr>
      <w:r w:rsidRPr="008333B7">
        <w:rPr>
          <w:rFonts w:asciiTheme="minorHAnsi" w:hAnsiTheme="minorHAnsi" w:cstheme="minorHAnsi"/>
          <w:color w:val="181717"/>
          <w:sz w:val="20"/>
          <w:szCs w:val="20"/>
          <w:shd w:val="clear" w:color="auto" w:fill="FFFFFF"/>
        </w:rPr>
        <w:t xml:space="preserve">Designed web interface for ecommerce application using HTML5, CSS, </w:t>
      </w:r>
      <w:proofErr w:type="spellStart"/>
      <w:r w:rsidRPr="008333B7">
        <w:rPr>
          <w:rFonts w:asciiTheme="minorHAnsi" w:hAnsiTheme="minorHAnsi" w:cstheme="minorHAnsi"/>
          <w:color w:val="181717"/>
          <w:sz w:val="20"/>
          <w:szCs w:val="20"/>
          <w:shd w:val="clear" w:color="auto" w:fill="FFFFFF"/>
        </w:rPr>
        <w:t>Javascript</w:t>
      </w:r>
      <w:proofErr w:type="spellEnd"/>
      <w:r w:rsidR="00E26CBE">
        <w:rPr>
          <w:rFonts w:asciiTheme="minorHAnsi" w:hAnsiTheme="minorHAnsi" w:cstheme="minorHAnsi"/>
          <w:color w:val="181717"/>
          <w:sz w:val="20"/>
          <w:szCs w:val="20"/>
          <w:shd w:val="clear" w:color="auto" w:fill="FFFFFF"/>
        </w:rPr>
        <w:t>.</w:t>
      </w:r>
    </w:p>
    <w:p w14:paraId="5493EEC8" w14:textId="38A58969" w:rsidR="0027791E" w:rsidRPr="008333B7" w:rsidRDefault="008333B7" w:rsidP="00811EA6">
      <w:pPr>
        <w:pStyle w:val="NoSpacing1"/>
        <w:numPr>
          <w:ilvl w:val="0"/>
          <w:numId w:val="2"/>
        </w:numPr>
        <w:rPr>
          <w:rFonts w:asciiTheme="minorHAnsi" w:hAnsiTheme="minorHAnsi" w:cstheme="minorHAnsi"/>
          <w:b/>
          <w:i/>
          <w:sz w:val="20"/>
          <w:szCs w:val="20"/>
        </w:rPr>
      </w:pPr>
      <w:r w:rsidRPr="008333B7">
        <w:rPr>
          <w:rFonts w:asciiTheme="minorHAnsi" w:hAnsiTheme="minorHAnsi" w:cstheme="minorHAnsi"/>
          <w:color w:val="181717"/>
          <w:sz w:val="20"/>
          <w:szCs w:val="20"/>
          <w:shd w:val="clear" w:color="auto" w:fill="FFFFFF"/>
        </w:rPr>
        <w:t>Worked directly with client to establish project scope, interaction guidelines, and project time lines.</w:t>
      </w:r>
    </w:p>
    <w:p w14:paraId="2EDDC485" w14:textId="2F9C9960" w:rsidR="008333B7" w:rsidRPr="008333B7" w:rsidRDefault="008333B7" w:rsidP="008333B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181717"/>
          <w:sz w:val="20"/>
          <w:szCs w:val="20"/>
          <w:lang w:val="en-CA" w:eastAsia="en-CA"/>
        </w:rPr>
      </w:pPr>
      <w:r w:rsidRPr="008333B7">
        <w:rPr>
          <w:rFonts w:asciiTheme="minorHAnsi" w:hAnsiTheme="minorHAnsi" w:cstheme="minorHAnsi"/>
          <w:color w:val="181717"/>
          <w:sz w:val="20"/>
          <w:szCs w:val="20"/>
          <w:lang w:val="en-CA" w:eastAsia="en-CA"/>
        </w:rPr>
        <w:t>Performed routine updates, upgrades and overall maintenance of website</w:t>
      </w:r>
      <w:r w:rsidR="00E26CBE">
        <w:rPr>
          <w:rFonts w:asciiTheme="minorHAnsi" w:hAnsiTheme="minorHAnsi" w:cstheme="minorHAnsi"/>
          <w:color w:val="181717"/>
          <w:sz w:val="20"/>
          <w:szCs w:val="20"/>
          <w:lang w:val="en-CA" w:eastAsia="en-CA"/>
        </w:rPr>
        <w:t>.</w:t>
      </w:r>
    </w:p>
    <w:p w14:paraId="0CC8DBCA" w14:textId="1389FC31" w:rsidR="008333B7" w:rsidRPr="008333B7" w:rsidRDefault="008333B7" w:rsidP="008333B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inorHAnsi" w:hAnsiTheme="minorHAnsi" w:cstheme="minorHAnsi"/>
          <w:color w:val="181717"/>
          <w:sz w:val="20"/>
          <w:szCs w:val="20"/>
          <w:lang w:val="en-CA" w:eastAsia="en-CA"/>
        </w:rPr>
      </w:pPr>
      <w:r w:rsidRPr="008333B7">
        <w:rPr>
          <w:rFonts w:asciiTheme="minorHAnsi" w:hAnsiTheme="minorHAnsi" w:cstheme="minorHAnsi"/>
          <w:color w:val="181717"/>
          <w:sz w:val="20"/>
          <w:szCs w:val="20"/>
          <w:lang w:val="en-CA" w:eastAsia="en-CA"/>
        </w:rPr>
        <w:t>Ensured accuracy of website content by thoroughly editing and cross-checking</w:t>
      </w:r>
      <w:r w:rsidR="00E26CBE">
        <w:rPr>
          <w:rFonts w:asciiTheme="minorHAnsi" w:hAnsiTheme="minorHAnsi" w:cstheme="minorHAnsi"/>
          <w:color w:val="181717"/>
          <w:sz w:val="20"/>
          <w:szCs w:val="20"/>
          <w:lang w:val="en-CA" w:eastAsia="en-CA"/>
        </w:rPr>
        <w:t>.</w:t>
      </w:r>
    </w:p>
    <w:p w14:paraId="36F0840E" w14:textId="667BA227" w:rsidR="00B611B7" w:rsidRDefault="007471DB">
      <w:pPr>
        <w:pStyle w:val="NoSpacing1"/>
        <w:rPr>
          <w:color w:val="595959"/>
          <w:sz w:val="20"/>
        </w:rPr>
      </w:pPr>
      <w:r>
        <w:rPr>
          <w:b/>
          <w:i/>
        </w:rPr>
        <w:t>Office Administrator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</w:t>
      </w:r>
      <w:r>
        <w:rPr>
          <w:sz w:val="20"/>
          <w:szCs w:val="20"/>
        </w:rPr>
        <w:t>Feb 2011-Apr 2011</w:t>
      </w:r>
    </w:p>
    <w:p w14:paraId="4406D252" w14:textId="77777777" w:rsidR="00B611B7" w:rsidRDefault="007471DB">
      <w:pPr>
        <w:pStyle w:val="NoSpacing1"/>
      </w:pPr>
      <w:r>
        <w:rPr>
          <w:color w:val="595959"/>
          <w:sz w:val="20"/>
        </w:rPr>
        <w:t>Edify Tax</w:t>
      </w:r>
    </w:p>
    <w:p w14:paraId="54BF6755" w14:textId="77777777" w:rsidR="00B611B7" w:rsidRDefault="007471DB">
      <w:pPr>
        <w:pStyle w:val="NoSpacing1"/>
        <w:rPr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</w:t>
      </w:r>
    </w:p>
    <w:p w14:paraId="4DEC1606" w14:textId="77777777" w:rsidR="00B611B7" w:rsidRDefault="007471DB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Provided clerical and secretarial support.</w:t>
      </w:r>
    </w:p>
    <w:p w14:paraId="7515BE77" w14:textId="77777777" w:rsidR="00B611B7" w:rsidRDefault="007471DB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general filing system and file all correspondence. </w:t>
      </w:r>
    </w:p>
    <w:p w14:paraId="5E38D6B6" w14:textId="77777777" w:rsidR="00B611B7" w:rsidRDefault="007471DB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Dealt with existing clients and new customer queries. </w:t>
      </w:r>
    </w:p>
    <w:p w14:paraId="4591EB25" w14:textId="77777777" w:rsidR="00B611B7" w:rsidRDefault="007471DB">
      <w:pPr>
        <w:pStyle w:val="NoSpacing1"/>
        <w:numPr>
          <w:ilvl w:val="0"/>
          <w:numId w:val="3"/>
        </w:numPr>
      </w:pPr>
      <w:r>
        <w:rPr>
          <w:sz w:val="20"/>
          <w:szCs w:val="20"/>
        </w:rPr>
        <w:t xml:space="preserve">Prepared documents and letters. </w:t>
      </w:r>
    </w:p>
    <w:p w14:paraId="43FB0D6D" w14:textId="77777777" w:rsidR="001B1AF7" w:rsidRDefault="001B1AF7">
      <w:pPr>
        <w:pStyle w:val="NoSpacing1"/>
      </w:pPr>
    </w:p>
    <w:p w14:paraId="596D7FFE" w14:textId="39781715" w:rsidR="00B611B7" w:rsidRDefault="007471DB">
      <w:pPr>
        <w:pStyle w:val="NoSpacing1"/>
        <w:rPr>
          <w:color w:val="595959"/>
          <w:sz w:val="20"/>
        </w:rPr>
      </w:pPr>
      <w:r>
        <w:rPr>
          <w:b/>
          <w:i/>
        </w:rPr>
        <w:t>Retail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r>
        <w:rPr>
          <w:sz w:val="20"/>
          <w:szCs w:val="20"/>
        </w:rPr>
        <w:t>Oct 2010-Jan 2011</w:t>
      </w:r>
    </w:p>
    <w:p w14:paraId="58D41D12" w14:textId="77777777" w:rsidR="00B611B7" w:rsidRDefault="007471DB">
      <w:pPr>
        <w:pStyle w:val="NoSpacing1"/>
      </w:pPr>
      <w:r>
        <w:rPr>
          <w:color w:val="595959"/>
          <w:sz w:val="20"/>
        </w:rPr>
        <w:t xml:space="preserve">Mind Games - Devonshire Mall       </w:t>
      </w:r>
    </w:p>
    <w:p w14:paraId="5C6C27A9" w14:textId="77777777" w:rsidR="00B611B7" w:rsidRDefault="007471DB">
      <w:pPr>
        <w:pStyle w:val="NoSpacing1"/>
        <w:rPr>
          <w:sz w:val="20"/>
          <w:szCs w:val="20"/>
        </w:rPr>
      </w:pPr>
      <w:r>
        <w:t xml:space="preserve">                                                                                                                        </w:t>
      </w:r>
    </w:p>
    <w:p w14:paraId="3C3A5C5B" w14:textId="77777777" w:rsidR="00B611B7" w:rsidRDefault="007471DB">
      <w:pPr>
        <w:pStyle w:val="NoSpacing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Set up a new store, received shipments, confirmed inventory receipt.</w:t>
      </w:r>
    </w:p>
    <w:p w14:paraId="25F5E05C" w14:textId="77777777" w:rsidR="00B611B7" w:rsidRDefault="007471DB">
      <w:pPr>
        <w:pStyle w:val="NoSpacing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Handled Cash/Debit/Credit transactions on daily basis. </w:t>
      </w:r>
    </w:p>
    <w:p w14:paraId="64ACDFF8" w14:textId="77777777" w:rsidR="00B611B7" w:rsidRDefault="007471DB">
      <w:pPr>
        <w:pStyle w:val="NoSpacing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Assigned responsibilities, set and surpassed sales targets. </w:t>
      </w:r>
    </w:p>
    <w:p w14:paraId="57190FEC" w14:textId="77777777" w:rsidR="00B611B7" w:rsidRDefault="007471DB">
      <w:pPr>
        <w:pStyle w:val="NoSpacing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Handled customer complaints, resolved issues and also responsible for opening/closing store.</w:t>
      </w:r>
    </w:p>
    <w:p w14:paraId="7784C0F9" w14:textId="77777777" w:rsidR="00B611B7" w:rsidRDefault="007471DB">
      <w:pPr>
        <w:pStyle w:val="NoSpacing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end of day cash count and balanced cash tray. </w:t>
      </w:r>
    </w:p>
    <w:p w14:paraId="3AEC1468" w14:textId="77777777" w:rsidR="00B611B7" w:rsidRDefault="007471DB">
      <w:pPr>
        <w:pStyle w:val="NoSpacing1"/>
        <w:numPr>
          <w:ilvl w:val="0"/>
          <w:numId w:val="4"/>
        </w:numPr>
      </w:pPr>
      <w:r>
        <w:rPr>
          <w:sz w:val="20"/>
          <w:szCs w:val="20"/>
        </w:rPr>
        <w:t>Performed interviews, hired and trained staff, created work schedules.</w:t>
      </w:r>
    </w:p>
    <w:p w14:paraId="0DD7AEAE" w14:textId="77777777" w:rsidR="00B611B7" w:rsidRDefault="007471DB">
      <w:pPr>
        <w:pStyle w:val="NoSpacing1"/>
        <w:rPr>
          <w:b/>
          <w:i/>
        </w:rPr>
      </w:pPr>
      <w:r>
        <w:tab/>
      </w:r>
      <w:r>
        <w:tab/>
      </w:r>
    </w:p>
    <w:p w14:paraId="2654F4F9" w14:textId="77777777" w:rsidR="00B611B7" w:rsidRDefault="007471DB">
      <w:pPr>
        <w:pStyle w:val="NoSpacing1"/>
        <w:rPr>
          <w:color w:val="595959"/>
          <w:sz w:val="20"/>
        </w:rPr>
      </w:pPr>
      <w:r>
        <w:rPr>
          <w:b/>
          <w:i/>
        </w:rPr>
        <w:t xml:space="preserve">Quality Control Engineer 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</w:t>
      </w:r>
      <w:r>
        <w:rPr>
          <w:sz w:val="20"/>
          <w:szCs w:val="20"/>
        </w:rPr>
        <w:t>2007-2009</w:t>
      </w:r>
    </w:p>
    <w:p w14:paraId="2446AAEF" w14:textId="77777777" w:rsidR="00B611B7" w:rsidRDefault="007471DB">
      <w:pPr>
        <w:pStyle w:val="NoSpacing1"/>
      </w:pPr>
      <w:r>
        <w:rPr>
          <w:color w:val="595959"/>
          <w:sz w:val="20"/>
        </w:rPr>
        <w:t>Computer Research Private Ltd., Pakistan</w:t>
      </w:r>
    </w:p>
    <w:p w14:paraId="46184853" w14:textId="77777777" w:rsidR="00B611B7" w:rsidRDefault="007471DB">
      <w:pPr>
        <w:pStyle w:val="NoSpacing1"/>
        <w:rPr>
          <w:sz w:val="20"/>
          <w:szCs w:val="20"/>
        </w:rPr>
      </w:pPr>
      <w:r>
        <w:t xml:space="preserve"> </w:t>
      </w:r>
      <w:r>
        <w:tab/>
      </w:r>
    </w:p>
    <w:p w14:paraId="2C9B6627" w14:textId="77777777" w:rsidR="00B611B7" w:rsidRDefault="007471DB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Tested functionality of different ERP modules.</w:t>
      </w:r>
    </w:p>
    <w:p w14:paraId="60AAC361" w14:textId="77777777" w:rsidR="00B611B7" w:rsidRDefault="007471DB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Proposed, presented and implemented improvement ideas for company ERP system projects. </w:t>
      </w:r>
    </w:p>
    <w:p w14:paraId="12163895" w14:textId="77777777" w:rsidR="00B611B7" w:rsidRDefault="007471DB">
      <w:pPr>
        <w:pStyle w:val="NoSpacing1"/>
        <w:numPr>
          <w:ilvl w:val="0"/>
          <w:numId w:val="5"/>
        </w:numPr>
      </w:pPr>
      <w:r>
        <w:rPr>
          <w:sz w:val="20"/>
          <w:szCs w:val="20"/>
        </w:rPr>
        <w:t xml:space="preserve">Worked on ERP related documentation and designed formatting of reports. </w:t>
      </w:r>
    </w:p>
    <w:p w14:paraId="79856585" w14:textId="77777777" w:rsidR="00B611B7" w:rsidRDefault="007471DB">
      <w:pPr>
        <w:rPr>
          <w:b/>
        </w:rPr>
      </w:pPr>
      <w:r>
        <w:t xml:space="preserve">              </w:t>
      </w:r>
    </w:p>
    <w:p w14:paraId="0D94A4C4" w14:textId="77777777" w:rsidR="00B611B7" w:rsidRDefault="007471DB">
      <w:pPr>
        <w:shd w:val="clear" w:color="auto" w:fill="1F3864"/>
        <w:rPr>
          <w:sz w:val="20"/>
          <w:szCs w:val="20"/>
        </w:rPr>
      </w:pPr>
      <w:r>
        <w:rPr>
          <w:b/>
        </w:rPr>
        <w:t>TECHNICAL SKILLS</w:t>
      </w:r>
    </w:p>
    <w:p w14:paraId="1A81BA03" w14:textId="1CB1CF76" w:rsidR="00B611B7" w:rsidRDefault="007471DB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>Dat</w:t>
      </w:r>
      <w:r w:rsidR="00635C13">
        <w:rPr>
          <w:sz w:val="20"/>
          <w:szCs w:val="20"/>
        </w:rPr>
        <w:t xml:space="preserve">abase Management System: </w:t>
      </w:r>
      <w:r>
        <w:rPr>
          <w:sz w:val="20"/>
          <w:szCs w:val="20"/>
        </w:rPr>
        <w:t>MS SQL, Microsoft Access</w:t>
      </w:r>
    </w:p>
    <w:p w14:paraId="7DC9D183" w14:textId="1A3C80D4" w:rsidR="00B611B7" w:rsidRDefault="001B1AF7">
      <w:pPr>
        <w:pStyle w:val="NoSpacing1"/>
      </w:pPr>
      <w:r>
        <w:rPr>
          <w:sz w:val="20"/>
          <w:szCs w:val="20"/>
        </w:rPr>
        <w:t xml:space="preserve">Basic Skills: HTML, CSS, </w:t>
      </w:r>
      <w:proofErr w:type="spellStart"/>
      <w:r>
        <w:rPr>
          <w:sz w:val="20"/>
          <w:szCs w:val="20"/>
        </w:rPr>
        <w:t>FetchXML</w:t>
      </w:r>
      <w:proofErr w:type="spellEnd"/>
      <w:r w:rsidR="00506A08">
        <w:rPr>
          <w:sz w:val="20"/>
          <w:szCs w:val="20"/>
        </w:rPr>
        <w:br/>
        <w:t>Design</w:t>
      </w:r>
      <w:r w:rsidR="007471DB">
        <w:rPr>
          <w:sz w:val="20"/>
          <w:szCs w:val="20"/>
        </w:rPr>
        <w:t>ing Tool: Adobe Photoshop</w:t>
      </w:r>
      <w:r w:rsidR="007471DB">
        <w:rPr>
          <w:sz w:val="20"/>
          <w:szCs w:val="20"/>
        </w:rPr>
        <w:br/>
        <w:t>Others: Microsoft Office with advanced Excel skills, VISIO</w:t>
      </w:r>
    </w:p>
    <w:p w14:paraId="42779948" w14:textId="77777777" w:rsidR="00B611B7" w:rsidRDefault="00B611B7"/>
    <w:sectPr w:rsidR="00B611B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60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1F87C" w14:textId="77777777" w:rsidR="00D038B7" w:rsidRDefault="00D038B7">
      <w:pPr>
        <w:spacing w:after="0" w:line="240" w:lineRule="auto"/>
      </w:pPr>
      <w:r>
        <w:separator/>
      </w:r>
    </w:p>
  </w:endnote>
  <w:endnote w:type="continuationSeparator" w:id="0">
    <w:p w14:paraId="13CCDC84" w14:textId="77777777" w:rsidR="00D038B7" w:rsidRDefault="00D0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237D5" w14:textId="77777777" w:rsidR="002553C4" w:rsidRDefault="002553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BB079" w14:textId="77777777" w:rsidR="002553C4" w:rsidRDefault="002553C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CE724" w14:textId="77777777" w:rsidR="002553C4" w:rsidRDefault="002553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6357A" w14:textId="77777777" w:rsidR="00D038B7" w:rsidRDefault="00D038B7">
      <w:pPr>
        <w:spacing w:after="0" w:line="240" w:lineRule="auto"/>
      </w:pPr>
      <w:r>
        <w:separator/>
      </w:r>
    </w:p>
  </w:footnote>
  <w:footnote w:type="continuationSeparator" w:id="0">
    <w:p w14:paraId="717411B8" w14:textId="77777777" w:rsidR="00D038B7" w:rsidRDefault="00D0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28BA2" w14:textId="77777777" w:rsidR="002553C4" w:rsidRDefault="00255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B210B" w14:textId="77777777" w:rsidR="002553C4" w:rsidRDefault="002553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9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1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1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12581B5C"/>
    <w:name w:val="WWNum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62C7A10"/>
    <w:multiLevelType w:val="multilevel"/>
    <w:tmpl w:val="F06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B64A3"/>
    <w:multiLevelType w:val="multilevel"/>
    <w:tmpl w:val="146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5B0"/>
    <w:multiLevelType w:val="hybridMultilevel"/>
    <w:tmpl w:val="7DD0F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26027"/>
    <w:multiLevelType w:val="hybridMultilevel"/>
    <w:tmpl w:val="737010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962A14"/>
    <w:multiLevelType w:val="multilevel"/>
    <w:tmpl w:val="FC94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23EA6"/>
    <w:multiLevelType w:val="hybridMultilevel"/>
    <w:tmpl w:val="3198E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14029"/>
    <w:multiLevelType w:val="hybridMultilevel"/>
    <w:tmpl w:val="4D089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B7"/>
    <w:rsid w:val="000044A5"/>
    <w:rsid w:val="00010F33"/>
    <w:rsid w:val="00021DD6"/>
    <w:rsid w:val="00027158"/>
    <w:rsid w:val="000354C6"/>
    <w:rsid w:val="00035730"/>
    <w:rsid w:val="00082836"/>
    <w:rsid w:val="00083D4A"/>
    <w:rsid w:val="0010463D"/>
    <w:rsid w:val="001156EE"/>
    <w:rsid w:val="00173CCF"/>
    <w:rsid w:val="001A546D"/>
    <w:rsid w:val="001B1AF7"/>
    <w:rsid w:val="001C3BFD"/>
    <w:rsid w:val="002110FF"/>
    <w:rsid w:val="00215F2D"/>
    <w:rsid w:val="00253438"/>
    <w:rsid w:val="002553C4"/>
    <w:rsid w:val="00261544"/>
    <w:rsid w:val="00271C62"/>
    <w:rsid w:val="0027791E"/>
    <w:rsid w:val="002830D9"/>
    <w:rsid w:val="002A10CD"/>
    <w:rsid w:val="002E23ED"/>
    <w:rsid w:val="002F4A90"/>
    <w:rsid w:val="002F7E98"/>
    <w:rsid w:val="003524D0"/>
    <w:rsid w:val="00390D14"/>
    <w:rsid w:val="00394F01"/>
    <w:rsid w:val="00397387"/>
    <w:rsid w:val="003C43F8"/>
    <w:rsid w:val="003C5C5D"/>
    <w:rsid w:val="003E7E4E"/>
    <w:rsid w:val="00496A91"/>
    <w:rsid w:val="005027FC"/>
    <w:rsid w:val="00506A08"/>
    <w:rsid w:val="005133E3"/>
    <w:rsid w:val="00514B34"/>
    <w:rsid w:val="00542AA0"/>
    <w:rsid w:val="00547534"/>
    <w:rsid w:val="00562B8B"/>
    <w:rsid w:val="00595D52"/>
    <w:rsid w:val="005C21FF"/>
    <w:rsid w:val="005C5EBF"/>
    <w:rsid w:val="005F35C5"/>
    <w:rsid w:val="00623DB4"/>
    <w:rsid w:val="00635C13"/>
    <w:rsid w:val="00680377"/>
    <w:rsid w:val="006A43E8"/>
    <w:rsid w:val="006A6A4C"/>
    <w:rsid w:val="006D3220"/>
    <w:rsid w:val="00715E25"/>
    <w:rsid w:val="007471DB"/>
    <w:rsid w:val="00752059"/>
    <w:rsid w:val="00795456"/>
    <w:rsid w:val="007B5119"/>
    <w:rsid w:val="007D08C1"/>
    <w:rsid w:val="007D6883"/>
    <w:rsid w:val="007E6DEC"/>
    <w:rsid w:val="0080431A"/>
    <w:rsid w:val="00811EA6"/>
    <w:rsid w:val="008155B5"/>
    <w:rsid w:val="008333B7"/>
    <w:rsid w:val="00833660"/>
    <w:rsid w:val="00846CF4"/>
    <w:rsid w:val="00857F8C"/>
    <w:rsid w:val="00885EB2"/>
    <w:rsid w:val="0088667E"/>
    <w:rsid w:val="008A1F75"/>
    <w:rsid w:val="008A2D76"/>
    <w:rsid w:val="008C12B3"/>
    <w:rsid w:val="008F4114"/>
    <w:rsid w:val="009100B9"/>
    <w:rsid w:val="00934D08"/>
    <w:rsid w:val="00970E01"/>
    <w:rsid w:val="00971072"/>
    <w:rsid w:val="00972EA5"/>
    <w:rsid w:val="0098104C"/>
    <w:rsid w:val="00982733"/>
    <w:rsid w:val="009A636D"/>
    <w:rsid w:val="009B0CD6"/>
    <w:rsid w:val="009B2859"/>
    <w:rsid w:val="009C339D"/>
    <w:rsid w:val="009C587F"/>
    <w:rsid w:val="00A22667"/>
    <w:rsid w:val="00A36B38"/>
    <w:rsid w:val="00B53291"/>
    <w:rsid w:val="00B611B7"/>
    <w:rsid w:val="00B952F1"/>
    <w:rsid w:val="00BB43D2"/>
    <w:rsid w:val="00BE2C38"/>
    <w:rsid w:val="00BF6A6D"/>
    <w:rsid w:val="00C2248E"/>
    <w:rsid w:val="00C576EF"/>
    <w:rsid w:val="00D038B7"/>
    <w:rsid w:val="00D55852"/>
    <w:rsid w:val="00D57981"/>
    <w:rsid w:val="00D824E1"/>
    <w:rsid w:val="00D902FD"/>
    <w:rsid w:val="00D90421"/>
    <w:rsid w:val="00DA6075"/>
    <w:rsid w:val="00DA69DC"/>
    <w:rsid w:val="00E26CBE"/>
    <w:rsid w:val="00E83E3A"/>
    <w:rsid w:val="00ED159F"/>
    <w:rsid w:val="00F52E6A"/>
    <w:rsid w:val="00F90FE3"/>
    <w:rsid w:val="00FA6F5E"/>
    <w:rsid w:val="00FB2B46"/>
    <w:rsid w:val="00FC0544"/>
    <w:rsid w:val="00F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2B776B"/>
  <w15:docId w15:val="{8C54FA00-2F55-41BD-9329-89C5362D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_0"/>
  </w:style>
  <w:style w:type="character" w:customStyle="1" w:styleId="BodyTextChar">
    <w:name w:val="Body Text Char"/>
    <w:basedOn w:val="DefaultParagraphFont0"/>
    <w:rPr>
      <w:rFonts w:ascii="Calibri" w:eastAsia="Times New Roman" w:hAnsi="Calibri" w:cs="Calibri"/>
      <w:lang w:eastAsia="ar-SA"/>
    </w:rPr>
  </w:style>
  <w:style w:type="character" w:styleId="Hyperlink">
    <w:name w:val="Hyperlink"/>
    <w:basedOn w:val="DefaultParagraphFont0"/>
    <w:rPr>
      <w:color w:val="0563C1"/>
      <w:u w:val="single"/>
    </w:rPr>
  </w:style>
  <w:style w:type="character" w:customStyle="1" w:styleId="UnresolvedMention1">
    <w:name w:val="Unresolved Mention1"/>
    <w:basedOn w:val="DefaultParagraphFont0"/>
    <w:rPr>
      <w:color w:val="605E5C"/>
    </w:rPr>
  </w:style>
  <w:style w:type="character" w:customStyle="1" w:styleId="HeaderChar">
    <w:name w:val="Header Char"/>
    <w:basedOn w:val="DefaultParagraphFont0"/>
    <w:rPr>
      <w:rFonts w:ascii="Calibri" w:eastAsia="Times New Roman" w:hAnsi="Calibri" w:cs="Calibri"/>
      <w:lang w:eastAsia="ar-SA"/>
    </w:rPr>
  </w:style>
  <w:style w:type="character" w:customStyle="1" w:styleId="FooterChar">
    <w:name w:val="Footer Char"/>
    <w:basedOn w:val="DefaultParagraphFont0"/>
    <w:rPr>
      <w:rFonts w:ascii="Calibri" w:eastAsia="Times New Roman" w:hAnsi="Calibri" w:cs="Calibri"/>
      <w:lang w:eastAsia="ar-SA"/>
    </w:rPr>
  </w:style>
  <w:style w:type="character" w:customStyle="1" w:styleId="ListLabel1">
    <w:name w:val="ListLabel 1"/>
    <w:rPr>
      <w:rFonts w:cs="Times New Roman"/>
      <w:caps w:val="0"/>
      <w:smallCaps w:val="0"/>
    </w:rPr>
  </w:style>
  <w:style w:type="character" w:customStyle="1" w:styleId="ListLabel2">
    <w:name w:val="ListLabel 2"/>
    <w:rPr>
      <w:rFonts w:cs="Wingdings"/>
      <w:sz w:val="20"/>
      <w:szCs w:val="20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Wingdings"/>
      <w:sz w:val="20"/>
      <w:szCs w:val="24"/>
    </w:rPr>
  </w:style>
  <w:style w:type="character" w:customStyle="1" w:styleId="ListLabel5">
    <w:name w:val="ListLabel 5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NoSpacing1">
    <w:name w:val="No Spacing1"/>
    <w:pPr>
      <w:suppressAutoHyphens/>
      <w:spacing w:line="100" w:lineRule="atLeast"/>
    </w:pPr>
    <w:rPr>
      <w:rFonts w:ascii="Calibri" w:hAnsi="Calibri" w:cs="Calibri"/>
      <w:sz w:val="22"/>
      <w:szCs w:val="22"/>
      <w:lang w:eastAsia="ar-SA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background-details">
    <w:name w:val="background-details"/>
    <w:basedOn w:val="DefaultParagraphFont"/>
    <w:rsid w:val="008155B5"/>
  </w:style>
  <w:style w:type="character" w:customStyle="1" w:styleId="fontstyle01">
    <w:name w:val="fontstyle01"/>
    <w:basedOn w:val="DefaultParagraphFont"/>
    <w:rsid w:val="00514B34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14B34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23DB4"/>
    <w:pPr>
      <w:ind w:left="720"/>
      <w:contextualSpacing/>
    </w:pPr>
  </w:style>
  <w:style w:type="character" w:customStyle="1" w:styleId="wbzude">
    <w:name w:val="wbzude"/>
    <w:basedOn w:val="DefaultParagraphFont"/>
    <w:rsid w:val="00970E01"/>
  </w:style>
  <w:style w:type="paragraph" w:styleId="BalloonText">
    <w:name w:val="Balloon Text"/>
    <w:basedOn w:val="Normal"/>
    <w:link w:val="BalloonTextChar"/>
    <w:uiPriority w:val="99"/>
    <w:semiHidden/>
    <w:unhideWhenUsed/>
    <w:rsid w:val="00FA6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5E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Zaib Rohile</cp:lastModifiedBy>
  <cp:revision>4</cp:revision>
  <dcterms:created xsi:type="dcterms:W3CDTF">2020-01-06T00:43:00Z</dcterms:created>
  <dcterms:modified xsi:type="dcterms:W3CDTF">2020-06-11T17:14:00Z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